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1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b w:val="0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560" w:hanging="360"/>
      </w:pPr>
      <w:rPr>
        <w:rFonts w:ascii="Symbol" w:hAnsi="Symbol" w:cs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542"/>
        </w:tabs>
        <w:ind w:left="1542" w:hanging="360"/>
      </w:pPr>
      <w:rPr>
        <w:rFonts w:ascii="Symbol" w:hAnsi="Symbol" w:cs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/>
      </w:rPr>
    </w:lvl>
  </w:abstractNum>
  <w:abstractNum w:abstractNumId="9">
    <w:nsid w:val="0000000F"/>
    <w:multiLevelType w:val="single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0">
    <w:nsid w:val="00000015"/>
    <w:multiLevelType w:val="singleLevel"/>
    <w:tmpl w:val="00000015"/>
    <w:name w:val="WW8Num21"/>
    <w:lvl w:ilvl="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11">
    <w:nsid w:val="00000017"/>
    <w:multiLevelType w:val="single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2">
    <w:nsid w:val="00000019"/>
    <w:multiLevelType w:val="single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420" w:hanging="360"/>
      </w:pPr>
      <w:rPr>
        <w:rFonts w:ascii="Symbol" w:hAnsi="Symbol" w:cs="Symbol"/>
      </w:rPr>
    </w:lvl>
  </w:abstractNum>
  <w:abstractNum w:abstractNumId="13">
    <w:nsid w:val="0000001D"/>
    <w:multiLevelType w:val="multilevel"/>
    <w:tmpl w:val="0000001D"/>
    <w:name w:val="WW8Num29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F"/>
    <w:multiLevelType w:val="multilevel"/>
    <w:tmpl w:val="0000001F"/>
    <w:name w:val="WW8Num3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17">
    <w:nsid w:val="00000025"/>
    <w:multiLevelType w:val="single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0"/>
        </w:tabs>
        <w:ind w:left="420" w:hanging="360"/>
      </w:pPr>
      <w:rPr>
        <w:rFonts w:ascii="Symbol" w:hAnsi="Symbol" w:cs="Symbol"/>
      </w:rPr>
    </w:lvl>
  </w:abstractNum>
  <w:abstractNum w:abstractNumId="18">
    <w:nsid w:val="00000026"/>
    <w:multiLevelType w:val="singleLevel"/>
    <w:tmpl w:val="00000026"/>
    <w:name w:val="WW8Num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icrosoft Sans Serif" w:hAnsi="Microsoft Sans Serif" w:cs="Microsoft Sans Serif"/>
      </w:rPr>
    </w:lvl>
  </w:abstractNum>
  <w:abstractNum w:abstractNumId="19">
    <w:nsid w:val="00000027"/>
    <w:multiLevelType w:val="singleLevel"/>
    <w:tmpl w:val="00000027"/>
    <w:name w:val="WW8Num39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0">
    <w:nsid w:val="0000002A"/>
    <w:multiLevelType w:val="multilevel"/>
    <w:tmpl w:val="0000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0000002B"/>
    <w:multiLevelType w:val="multilevel"/>
    <w:tmpl w:val="0000002B"/>
    <w:name w:val="WW8Num4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0281508B"/>
    <w:multiLevelType w:val="hybridMultilevel"/>
    <w:tmpl w:val="56F66FA8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35F00B1"/>
    <w:multiLevelType w:val="multilevel"/>
    <w:tmpl w:val="F2DA4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12433ED4"/>
    <w:multiLevelType w:val="hybridMultilevel"/>
    <w:tmpl w:val="FF8683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12DC2833"/>
    <w:multiLevelType w:val="multilevel"/>
    <w:tmpl w:val="CB7E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3764EC5"/>
    <w:multiLevelType w:val="hybridMultilevel"/>
    <w:tmpl w:val="37727766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5B5E35"/>
    <w:multiLevelType w:val="hybridMultilevel"/>
    <w:tmpl w:val="813A109A"/>
    <w:lvl w:ilvl="0" w:tplc="7958CC20">
      <w:numFmt w:val="bullet"/>
      <w:lvlText w:val="-"/>
      <w:lvlJc w:val="left"/>
      <w:pPr>
        <w:ind w:left="9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>
    <w:nsid w:val="1F9B3B29"/>
    <w:multiLevelType w:val="hybridMultilevel"/>
    <w:tmpl w:val="81C6051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2640C1A"/>
    <w:multiLevelType w:val="hybridMultilevel"/>
    <w:tmpl w:val="D8C6C2A8"/>
    <w:lvl w:ilvl="0" w:tplc="52E81F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0EA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FA93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940B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2CC2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E4F0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944A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7683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E481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2F0A6164"/>
    <w:multiLevelType w:val="hybridMultilevel"/>
    <w:tmpl w:val="73AE379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>
    <w:nsid w:val="32727799"/>
    <w:multiLevelType w:val="hybridMultilevel"/>
    <w:tmpl w:val="07444066"/>
    <w:lvl w:ilvl="0" w:tplc="5A86463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554A32"/>
    <w:multiLevelType w:val="hybridMultilevel"/>
    <w:tmpl w:val="5D2252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98E31A8"/>
    <w:multiLevelType w:val="hybridMultilevel"/>
    <w:tmpl w:val="81203900"/>
    <w:lvl w:ilvl="0" w:tplc="39FAB5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6279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2069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76CF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92EE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30A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300A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B6F1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3466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3BC35B77"/>
    <w:multiLevelType w:val="hybridMultilevel"/>
    <w:tmpl w:val="4EF81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CA7032B"/>
    <w:multiLevelType w:val="multilevel"/>
    <w:tmpl w:val="92FA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DBA52FA"/>
    <w:multiLevelType w:val="hybridMultilevel"/>
    <w:tmpl w:val="07000B0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F042BCA"/>
    <w:multiLevelType w:val="multilevel"/>
    <w:tmpl w:val="48C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0E97908"/>
    <w:multiLevelType w:val="hybridMultilevel"/>
    <w:tmpl w:val="E0B2A5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2B2709E"/>
    <w:multiLevelType w:val="hybridMultilevel"/>
    <w:tmpl w:val="B852D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0A28DB"/>
    <w:multiLevelType w:val="hybridMultilevel"/>
    <w:tmpl w:val="E2C05CD0"/>
    <w:lvl w:ilvl="0" w:tplc="2574150C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74F6960"/>
    <w:multiLevelType w:val="hybridMultilevel"/>
    <w:tmpl w:val="8AA20B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9E40106"/>
    <w:multiLevelType w:val="hybridMultilevel"/>
    <w:tmpl w:val="FAC045F2"/>
    <w:lvl w:ilvl="0" w:tplc="BB568A1C">
      <w:start w:val="1"/>
      <w:numFmt w:val="bullet"/>
      <w:lvlText w:val=""/>
      <w:lvlJc w:val="left"/>
      <w:pPr>
        <w:tabs>
          <w:tab w:val="num" w:pos="113"/>
        </w:tabs>
        <w:ind w:left="113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nsid w:val="4DC37E42"/>
    <w:multiLevelType w:val="hybridMultilevel"/>
    <w:tmpl w:val="F1F0423C"/>
    <w:lvl w:ilvl="0" w:tplc="67127C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AE49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2831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DEF2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8888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C02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B28A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426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AE59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4E7512C5"/>
    <w:multiLevelType w:val="hybridMultilevel"/>
    <w:tmpl w:val="F542A792"/>
    <w:lvl w:ilvl="0" w:tplc="04190001">
      <w:start w:val="1"/>
      <w:numFmt w:val="bullet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9"/>
        </w:tabs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9"/>
        </w:tabs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9"/>
        </w:tabs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9"/>
        </w:tabs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9"/>
        </w:tabs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9"/>
        </w:tabs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</w:rPr>
    </w:lvl>
  </w:abstractNum>
  <w:abstractNum w:abstractNumId="45">
    <w:nsid w:val="51CD756D"/>
    <w:multiLevelType w:val="hybridMultilevel"/>
    <w:tmpl w:val="765875F6"/>
    <w:lvl w:ilvl="0" w:tplc="4202DC2A">
      <w:start w:val="1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hAnsi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33"/>
        </w:tabs>
        <w:ind w:left="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753"/>
        </w:tabs>
        <w:ind w:left="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473"/>
        </w:tabs>
        <w:ind w:left="1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93"/>
        </w:tabs>
        <w:ind w:left="2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913"/>
        </w:tabs>
        <w:ind w:left="2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633"/>
        </w:tabs>
        <w:ind w:left="3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353"/>
        </w:tabs>
        <w:ind w:left="4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073"/>
        </w:tabs>
        <w:ind w:left="5073" w:hanging="360"/>
      </w:pPr>
      <w:rPr>
        <w:rFonts w:ascii="Wingdings" w:hAnsi="Wingdings" w:hint="default"/>
      </w:rPr>
    </w:lvl>
  </w:abstractNum>
  <w:abstractNum w:abstractNumId="46">
    <w:nsid w:val="705A6E49"/>
    <w:multiLevelType w:val="hybridMultilevel"/>
    <w:tmpl w:val="5F0A98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>
    <w:nsid w:val="7A002F90"/>
    <w:multiLevelType w:val="hybridMultilevel"/>
    <w:tmpl w:val="B25644F4"/>
    <w:lvl w:ilvl="0" w:tplc="67A22148">
      <w:start w:val="1"/>
      <w:numFmt w:val="decimal"/>
      <w:lvlText w:val="%1."/>
      <w:lvlJc w:val="left"/>
      <w:pPr>
        <w:ind w:left="1333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ABE2C1E"/>
    <w:multiLevelType w:val="multilevel"/>
    <w:tmpl w:val="7C0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B49009D"/>
    <w:multiLevelType w:val="hybridMultilevel"/>
    <w:tmpl w:val="900A75AA"/>
    <w:lvl w:ilvl="0" w:tplc="0000001A">
      <w:start w:val="5"/>
      <w:numFmt w:val="bullet"/>
      <w:lvlText w:val="-"/>
      <w:lvlJc w:val="left"/>
      <w:pPr>
        <w:ind w:left="720" w:hanging="360"/>
      </w:pPr>
      <w:rPr>
        <w:rFonts w:ascii="Microsoft Sans Serif" w:hAnsi="Microsoft Sans Serif" w:cs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F150CAC"/>
    <w:multiLevelType w:val="multilevel"/>
    <w:tmpl w:val="E0BC27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9"/>
  </w:num>
  <w:num w:numId="6">
    <w:abstractNumId w:val="31"/>
  </w:num>
  <w:num w:numId="7">
    <w:abstractNumId w:val="42"/>
  </w:num>
  <w:num w:numId="8">
    <w:abstractNumId w:val="25"/>
  </w:num>
  <w:num w:numId="9">
    <w:abstractNumId w:val="35"/>
  </w:num>
  <w:num w:numId="10">
    <w:abstractNumId w:val="37"/>
  </w:num>
  <w:num w:numId="11">
    <w:abstractNumId w:val="48"/>
  </w:num>
  <w:num w:numId="12">
    <w:abstractNumId w:val="41"/>
  </w:num>
  <w:num w:numId="13">
    <w:abstractNumId w:val="23"/>
  </w:num>
  <w:num w:numId="14">
    <w:abstractNumId w:val="45"/>
  </w:num>
  <w:num w:numId="15">
    <w:abstractNumId w:val="34"/>
  </w:num>
  <w:num w:numId="16">
    <w:abstractNumId w:val="40"/>
  </w:num>
  <w:num w:numId="17">
    <w:abstractNumId w:val="44"/>
  </w:num>
  <w:num w:numId="18">
    <w:abstractNumId w:val="46"/>
  </w:num>
  <w:num w:numId="19">
    <w:abstractNumId w:val="24"/>
  </w:num>
  <w:num w:numId="20">
    <w:abstractNumId w:val="43"/>
  </w:num>
  <w:num w:numId="21">
    <w:abstractNumId w:val="29"/>
  </w:num>
  <w:num w:numId="22">
    <w:abstractNumId w:val="33"/>
  </w:num>
  <w:num w:numId="23">
    <w:abstractNumId w:val="49"/>
  </w:num>
  <w:num w:numId="2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2"/>
  </w:num>
  <w:num w:numId="28">
    <w:abstractNumId w:val="39"/>
  </w:num>
  <w:num w:numId="29">
    <w:abstractNumId w:val="27"/>
  </w:num>
  <w:num w:numId="30">
    <w:abstractNumId w:val="28"/>
  </w:num>
  <w:num w:numId="31">
    <w:abstractNumId w:val="38"/>
  </w:num>
  <w:num w:numId="32">
    <w:abstractNumId w:val="47"/>
  </w:num>
  <w:num w:numId="33">
    <w:abstractNumId w:val="30"/>
  </w:num>
  <w:num w:numId="34">
    <w:abstractNumId w:val="1"/>
  </w:num>
  <w:num w:numId="35">
    <w:abstractNumId w:val="16"/>
  </w:num>
  <w:num w:numId="36">
    <w:abstractNumId w:val="50"/>
  </w:num>
  <w:num w:numId="37">
    <w:abstractNumId w:val="18"/>
  </w:num>
  <w:num w:numId="38">
    <w:abstractNumId w:val="17"/>
  </w:num>
  <w:num w:numId="39">
    <w:abstractNumId w:val="14"/>
  </w:num>
  <w:num w:numId="40">
    <w:abstractNumId w:val="15"/>
  </w:num>
  <w:num w:numId="41">
    <w:abstractNumId w:val="19"/>
  </w:num>
  <w:num w:numId="42">
    <w:abstractNumId w:val="20"/>
  </w:num>
  <w:num w:numId="43">
    <w:abstractNumId w:val="21"/>
  </w:num>
  <w:num w:numId="44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61BE"/>
    <w:rsid w:val="0005372F"/>
    <w:rsid w:val="00063D4D"/>
    <w:rsid w:val="0009670C"/>
    <w:rsid w:val="000A41BA"/>
    <w:rsid w:val="000D65B9"/>
    <w:rsid w:val="000F6F8B"/>
    <w:rsid w:val="00114508"/>
    <w:rsid w:val="001170DE"/>
    <w:rsid w:val="00117BE6"/>
    <w:rsid w:val="00122DE0"/>
    <w:rsid w:val="0012792E"/>
    <w:rsid w:val="00127C03"/>
    <w:rsid w:val="00137E8A"/>
    <w:rsid w:val="00142161"/>
    <w:rsid w:val="00155A55"/>
    <w:rsid w:val="00183293"/>
    <w:rsid w:val="001D5A2B"/>
    <w:rsid w:val="001E3B2C"/>
    <w:rsid w:val="002309A5"/>
    <w:rsid w:val="00256ED3"/>
    <w:rsid w:val="00266587"/>
    <w:rsid w:val="002771D9"/>
    <w:rsid w:val="00281B44"/>
    <w:rsid w:val="00284A92"/>
    <w:rsid w:val="00296272"/>
    <w:rsid w:val="002E1222"/>
    <w:rsid w:val="002E5F94"/>
    <w:rsid w:val="002F1832"/>
    <w:rsid w:val="002F49AA"/>
    <w:rsid w:val="002F6754"/>
    <w:rsid w:val="003001D9"/>
    <w:rsid w:val="0032388E"/>
    <w:rsid w:val="00334F8B"/>
    <w:rsid w:val="00341433"/>
    <w:rsid w:val="00344092"/>
    <w:rsid w:val="0038390B"/>
    <w:rsid w:val="003A21BB"/>
    <w:rsid w:val="003D33CA"/>
    <w:rsid w:val="003F0D84"/>
    <w:rsid w:val="003F6603"/>
    <w:rsid w:val="00412600"/>
    <w:rsid w:val="00434A98"/>
    <w:rsid w:val="004713E9"/>
    <w:rsid w:val="004813AE"/>
    <w:rsid w:val="004D7128"/>
    <w:rsid w:val="004E61BE"/>
    <w:rsid w:val="00502312"/>
    <w:rsid w:val="005109CF"/>
    <w:rsid w:val="0051593D"/>
    <w:rsid w:val="00525798"/>
    <w:rsid w:val="005539DF"/>
    <w:rsid w:val="00560747"/>
    <w:rsid w:val="00566BFA"/>
    <w:rsid w:val="005710D2"/>
    <w:rsid w:val="005F5C49"/>
    <w:rsid w:val="00626E45"/>
    <w:rsid w:val="00631087"/>
    <w:rsid w:val="00640D98"/>
    <w:rsid w:val="00697D5B"/>
    <w:rsid w:val="006A5F7C"/>
    <w:rsid w:val="006E7FC9"/>
    <w:rsid w:val="00700BBC"/>
    <w:rsid w:val="00727B64"/>
    <w:rsid w:val="00762C02"/>
    <w:rsid w:val="00766878"/>
    <w:rsid w:val="00774F0D"/>
    <w:rsid w:val="00776235"/>
    <w:rsid w:val="007831BE"/>
    <w:rsid w:val="0079629B"/>
    <w:rsid w:val="007A7416"/>
    <w:rsid w:val="007B1203"/>
    <w:rsid w:val="007B21B1"/>
    <w:rsid w:val="007B5098"/>
    <w:rsid w:val="007C0212"/>
    <w:rsid w:val="007D0B70"/>
    <w:rsid w:val="007D68CF"/>
    <w:rsid w:val="007E4AF6"/>
    <w:rsid w:val="00811C26"/>
    <w:rsid w:val="0081473F"/>
    <w:rsid w:val="00832FA7"/>
    <w:rsid w:val="008402C4"/>
    <w:rsid w:val="008555D9"/>
    <w:rsid w:val="008629B6"/>
    <w:rsid w:val="00872D99"/>
    <w:rsid w:val="00893713"/>
    <w:rsid w:val="00893931"/>
    <w:rsid w:val="00897C9E"/>
    <w:rsid w:val="008A46C3"/>
    <w:rsid w:val="008B1407"/>
    <w:rsid w:val="008D6AC9"/>
    <w:rsid w:val="008E3305"/>
    <w:rsid w:val="00900EDB"/>
    <w:rsid w:val="00901F80"/>
    <w:rsid w:val="009074F2"/>
    <w:rsid w:val="0090762B"/>
    <w:rsid w:val="009312E6"/>
    <w:rsid w:val="00950C7F"/>
    <w:rsid w:val="0097311D"/>
    <w:rsid w:val="00973708"/>
    <w:rsid w:val="009A320A"/>
    <w:rsid w:val="009A3C4A"/>
    <w:rsid w:val="009C1260"/>
    <w:rsid w:val="009E7C4B"/>
    <w:rsid w:val="009F2462"/>
    <w:rsid w:val="009F5C80"/>
    <w:rsid w:val="009F627B"/>
    <w:rsid w:val="00A04B2A"/>
    <w:rsid w:val="00A201E2"/>
    <w:rsid w:val="00A20414"/>
    <w:rsid w:val="00A52757"/>
    <w:rsid w:val="00A711BD"/>
    <w:rsid w:val="00AB7D0D"/>
    <w:rsid w:val="00AD37F5"/>
    <w:rsid w:val="00AF692D"/>
    <w:rsid w:val="00B31C87"/>
    <w:rsid w:val="00B325DC"/>
    <w:rsid w:val="00B3707C"/>
    <w:rsid w:val="00B37913"/>
    <w:rsid w:val="00B5157A"/>
    <w:rsid w:val="00BE2E0D"/>
    <w:rsid w:val="00BF00E0"/>
    <w:rsid w:val="00C072A7"/>
    <w:rsid w:val="00C24009"/>
    <w:rsid w:val="00C2752A"/>
    <w:rsid w:val="00C47F9D"/>
    <w:rsid w:val="00C537DE"/>
    <w:rsid w:val="00C56339"/>
    <w:rsid w:val="00C603A9"/>
    <w:rsid w:val="00C631DF"/>
    <w:rsid w:val="00C77564"/>
    <w:rsid w:val="00C77EF8"/>
    <w:rsid w:val="00C8604E"/>
    <w:rsid w:val="00C92738"/>
    <w:rsid w:val="00C95A4F"/>
    <w:rsid w:val="00CB0D47"/>
    <w:rsid w:val="00CB3AD2"/>
    <w:rsid w:val="00CB3CCC"/>
    <w:rsid w:val="00CB46A2"/>
    <w:rsid w:val="00CF6AAC"/>
    <w:rsid w:val="00D03E06"/>
    <w:rsid w:val="00D633EC"/>
    <w:rsid w:val="00D729F4"/>
    <w:rsid w:val="00D76AF0"/>
    <w:rsid w:val="00D87659"/>
    <w:rsid w:val="00D9110F"/>
    <w:rsid w:val="00DB3ED8"/>
    <w:rsid w:val="00DC6C30"/>
    <w:rsid w:val="00DD5C11"/>
    <w:rsid w:val="00E018AB"/>
    <w:rsid w:val="00E1416E"/>
    <w:rsid w:val="00E2169D"/>
    <w:rsid w:val="00E53A77"/>
    <w:rsid w:val="00E75902"/>
    <w:rsid w:val="00E76F95"/>
    <w:rsid w:val="00E77F19"/>
    <w:rsid w:val="00E801E6"/>
    <w:rsid w:val="00E85096"/>
    <w:rsid w:val="00E90646"/>
    <w:rsid w:val="00E90B50"/>
    <w:rsid w:val="00EA38D3"/>
    <w:rsid w:val="00EC5344"/>
    <w:rsid w:val="00EE518B"/>
    <w:rsid w:val="00EE5E85"/>
    <w:rsid w:val="00F01851"/>
    <w:rsid w:val="00F046B7"/>
    <w:rsid w:val="00F32021"/>
    <w:rsid w:val="00F561D9"/>
    <w:rsid w:val="00F57169"/>
    <w:rsid w:val="00F77419"/>
    <w:rsid w:val="00F861F2"/>
    <w:rsid w:val="00FA6FE5"/>
    <w:rsid w:val="00FB39EA"/>
    <w:rsid w:val="00FB56A9"/>
    <w:rsid w:val="00FD155E"/>
    <w:rsid w:val="00F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1B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4E61BE"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0"/>
    <w:qFormat/>
    <w:rsid w:val="004E61BE"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E61BE"/>
    <w:pPr>
      <w:keepNext/>
      <w:tabs>
        <w:tab w:val="num" w:pos="0"/>
      </w:tabs>
      <w:ind w:left="720" w:hanging="720"/>
      <w:outlineLvl w:val="2"/>
    </w:pPr>
    <w:rPr>
      <w:sz w:val="28"/>
      <w:u w:val="single"/>
    </w:rPr>
  </w:style>
  <w:style w:type="paragraph" w:styleId="4">
    <w:name w:val="heading 4"/>
    <w:basedOn w:val="a"/>
    <w:next w:val="a"/>
    <w:link w:val="40"/>
    <w:qFormat/>
    <w:rsid w:val="004E61BE"/>
    <w:pPr>
      <w:keepNext/>
      <w:tabs>
        <w:tab w:val="num" w:pos="0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E61BE"/>
    <w:pPr>
      <w:tabs>
        <w:tab w:val="num" w:pos="0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E61BE"/>
    <w:pPr>
      <w:keepNext/>
      <w:tabs>
        <w:tab w:val="num" w:pos="0"/>
      </w:tabs>
      <w:ind w:firstLine="360"/>
      <w:jc w:val="center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"/>
    <w:next w:val="a"/>
    <w:link w:val="70"/>
    <w:qFormat/>
    <w:rsid w:val="004E61BE"/>
    <w:pPr>
      <w:keepNext/>
      <w:tabs>
        <w:tab w:val="num" w:pos="0"/>
      </w:tabs>
      <w:ind w:left="1296" w:hanging="1296"/>
      <w:jc w:val="both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E61BE"/>
    <w:pPr>
      <w:tabs>
        <w:tab w:val="num" w:pos="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E61BE"/>
    <w:pPr>
      <w:tabs>
        <w:tab w:val="num" w:pos="0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61BE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4E61BE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4E61BE"/>
    <w:rPr>
      <w:rFonts w:ascii="Times New Roman" w:eastAsia="Times New Roman" w:hAnsi="Times New Roman" w:cs="Times New Roman"/>
      <w:sz w:val="28"/>
      <w:szCs w:val="20"/>
      <w:u w:val="single"/>
      <w:lang w:eastAsia="ar-SA"/>
    </w:rPr>
  </w:style>
  <w:style w:type="character" w:customStyle="1" w:styleId="40">
    <w:name w:val="Заголовок 4 Знак"/>
    <w:basedOn w:val="a0"/>
    <w:link w:val="4"/>
    <w:rsid w:val="004E61BE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0"/>
    <w:link w:val="5"/>
    <w:rsid w:val="004E61BE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0"/>
    <w:link w:val="6"/>
    <w:rsid w:val="004E61BE"/>
    <w:rPr>
      <w:rFonts w:ascii="Times New Roman" w:eastAsia="Times New Roman" w:hAnsi="Times New Roman" w:cs="Times New Roman"/>
      <w:b/>
      <w:bCs/>
      <w:i/>
      <w:iCs/>
      <w:sz w:val="24"/>
      <w:szCs w:val="24"/>
      <w:lang w:eastAsia="ar-SA"/>
    </w:rPr>
  </w:style>
  <w:style w:type="character" w:customStyle="1" w:styleId="70">
    <w:name w:val="Заголовок 7 Знак"/>
    <w:basedOn w:val="a0"/>
    <w:link w:val="7"/>
    <w:rsid w:val="004E61B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80">
    <w:name w:val="Заголовок 8 Знак"/>
    <w:basedOn w:val="a0"/>
    <w:link w:val="8"/>
    <w:rsid w:val="004E61BE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90">
    <w:name w:val="Заголовок 9 Знак"/>
    <w:basedOn w:val="a0"/>
    <w:link w:val="9"/>
    <w:rsid w:val="004E61BE"/>
    <w:rPr>
      <w:rFonts w:ascii="Arial" w:eastAsia="Times New Roman" w:hAnsi="Arial" w:cs="Arial"/>
      <w:lang w:eastAsia="ar-SA"/>
    </w:rPr>
  </w:style>
  <w:style w:type="character" w:customStyle="1" w:styleId="WW8Num2z0">
    <w:name w:val="WW8Num2z0"/>
    <w:rsid w:val="004E61BE"/>
    <w:rPr>
      <w:rFonts w:ascii="Symbol" w:hAnsi="Symbol" w:cs="Times New Roman"/>
    </w:rPr>
  </w:style>
  <w:style w:type="character" w:customStyle="1" w:styleId="WW8Num3z0">
    <w:name w:val="WW8Num3z0"/>
    <w:rsid w:val="004E61BE"/>
    <w:rPr>
      <w:b w:val="0"/>
    </w:rPr>
  </w:style>
  <w:style w:type="character" w:customStyle="1" w:styleId="WW8Num3z1">
    <w:name w:val="WW8Num3z1"/>
    <w:rsid w:val="004E61BE"/>
    <w:rPr>
      <w:b/>
    </w:rPr>
  </w:style>
  <w:style w:type="character" w:customStyle="1" w:styleId="WW8Num4z0">
    <w:name w:val="WW8Num4z0"/>
    <w:rsid w:val="004E61BE"/>
    <w:rPr>
      <w:rFonts w:ascii="Symbol" w:hAnsi="Symbol" w:cs="Symbol"/>
    </w:rPr>
  </w:style>
  <w:style w:type="character" w:customStyle="1" w:styleId="WW8Num5z0">
    <w:name w:val="WW8Num5z0"/>
    <w:rsid w:val="004E61BE"/>
    <w:rPr>
      <w:rFonts w:ascii="Symbol" w:hAnsi="Symbol" w:cs="Symbol"/>
    </w:rPr>
  </w:style>
  <w:style w:type="character" w:customStyle="1" w:styleId="WW8Num6z0">
    <w:name w:val="WW8Num6z0"/>
    <w:rsid w:val="004E61BE"/>
    <w:rPr>
      <w:rFonts w:ascii="Symbol" w:hAnsi="Symbol" w:cs="Symbol"/>
    </w:rPr>
  </w:style>
  <w:style w:type="character" w:customStyle="1" w:styleId="WW8Num7z0">
    <w:name w:val="WW8Num7z0"/>
    <w:rsid w:val="004E61BE"/>
    <w:rPr>
      <w:rFonts w:ascii="Symbol" w:hAnsi="Symbol" w:cs="Symbol"/>
    </w:rPr>
  </w:style>
  <w:style w:type="character" w:customStyle="1" w:styleId="WW8Num8z0">
    <w:name w:val="WW8Num8z0"/>
    <w:rsid w:val="004E61BE"/>
    <w:rPr>
      <w:rFonts w:ascii="Symbol" w:hAnsi="Symbol" w:cs="Symbol"/>
    </w:rPr>
  </w:style>
  <w:style w:type="character" w:customStyle="1" w:styleId="WW8Num11z0">
    <w:name w:val="WW8Num11z0"/>
    <w:rsid w:val="004E61BE"/>
    <w:rPr>
      <w:rFonts w:ascii="Symbol" w:hAnsi="Symbol" w:cs="Symbol"/>
    </w:rPr>
  </w:style>
  <w:style w:type="character" w:customStyle="1" w:styleId="WW8Num15z0">
    <w:name w:val="WW8Num15z0"/>
    <w:rsid w:val="004E61BE"/>
    <w:rPr>
      <w:rFonts w:ascii="Symbol" w:hAnsi="Symbol" w:cs="Symbol"/>
    </w:rPr>
  </w:style>
  <w:style w:type="character" w:customStyle="1" w:styleId="WW8Num17z0">
    <w:name w:val="WW8Num17z0"/>
    <w:rsid w:val="004E61BE"/>
    <w:rPr>
      <w:rFonts w:ascii="Symbol" w:hAnsi="Symbol" w:cs="Symbol"/>
    </w:rPr>
  </w:style>
  <w:style w:type="character" w:customStyle="1" w:styleId="WW8Num21z0">
    <w:name w:val="WW8Num21z0"/>
    <w:rsid w:val="004E61BE"/>
    <w:rPr>
      <w:rFonts w:ascii="Symbol" w:hAnsi="Symbol" w:cs="Symbol"/>
    </w:rPr>
  </w:style>
  <w:style w:type="character" w:customStyle="1" w:styleId="WW8Num22z0">
    <w:name w:val="WW8Num22z0"/>
    <w:rsid w:val="004E61BE"/>
    <w:rPr>
      <w:rFonts w:ascii="Symbol" w:hAnsi="Symbol" w:cs="Symbol"/>
    </w:rPr>
  </w:style>
  <w:style w:type="character" w:customStyle="1" w:styleId="WW8Num24z0">
    <w:name w:val="WW8Num24z0"/>
    <w:rsid w:val="004E61BE"/>
    <w:rPr>
      <w:rFonts w:ascii="Symbol" w:hAnsi="Symbol" w:cs="Symbol"/>
    </w:rPr>
  </w:style>
  <w:style w:type="character" w:customStyle="1" w:styleId="WW8Num25z0">
    <w:name w:val="WW8Num25z0"/>
    <w:rsid w:val="004E61BE"/>
    <w:rPr>
      <w:rFonts w:ascii="OpenSymbol" w:hAnsi="OpenSymbol" w:cs="Symbol"/>
    </w:rPr>
  </w:style>
  <w:style w:type="character" w:customStyle="1" w:styleId="WW8Num26z0">
    <w:name w:val="WW8Num26z0"/>
    <w:rsid w:val="004E61BE"/>
    <w:rPr>
      <w:rFonts w:ascii="Symbol" w:hAnsi="Symbol" w:cs="Symbol"/>
    </w:rPr>
  </w:style>
  <w:style w:type="character" w:customStyle="1" w:styleId="WW8Num32z0">
    <w:name w:val="WW8Num32z0"/>
    <w:rsid w:val="004E61BE"/>
    <w:rPr>
      <w:rFonts w:ascii="Symbol" w:hAnsi="Symbol" w:cs="Symbol"/>
    </w:rPr>
  </w:style>
  <w:style w:type="character" w:customStyle="1" w:styleId="WW8Num33z0">
    <w:name w:val="WW8Num33z0"/>
    <w:rsid w:val="004E61BE"/>
    <w:rPr>
      <w:rFonts w:ascii="OpenSymbol" w:hAnsi="OpenSymbol" w:cs="OpenSymbol"/>
    </w:rPr>
  </w:style>
  <w:style w:type="character" w:customStyle="1" w:styleId="WW8Num33z1">
    <w:name w:val="WW8Num33z1"/>
    <w:rsid w:val="004E61BE"/>
    <w:rPr>
      <w:color w:val="auto"/>
    </w:rPr>
  </w:style>
  <w:style w:type="character" w:customStyle="1" w:styleId="WW8Num33z2">
    <w:name w:val="WW8Num33z2"/>
    <w:rsid w:val="004E61BE"/>
    <w:rPr>
      <w:rFonts w:ascii="Wingdings" w:hAnsi="Wingdings" w:cs="Wingdings"/>
    </w:rPr>
  </w:style>
  <w:style w:type="character" w:customStyle="1" w:styleId="WW8Num33z3">
    <w:name w:val="WW8Num33z3"/>
    <w:rsid w:val="004E61BE"/>
    <w:rPr>
      <w:rFonts w:ascii="Symbol" w:hAnsi="Symbol" w:cs="Symbol"/>
    </w:rPr>
  </w:style>
  <w:style w:type="character" w:customStyle="1" w:styleId="WW8Num33z4">
    <w:name w:val="WW8Num33z4"/>
    <w:rsid w:val="004E61BE"/>
    <w:rPr>
      <w:rFonts w:ascii="Courier New" w:hAnsi="Courier New" w:cs="Courier New"/>
    </w:rPr>
  </w:style>
  <w:style w:type="character" w:customStyle="1" w:styleId="WW8Num4z1">
    <w:name w:val="WW8Num4z1"/>
    <w:rsid w:val="004E61BE"/>
    <w:rPr>
      <w:rFonts w:ascii="Courier New" w:hAnsi="Courier New" w:cs="Courier New"/>
    </w:rPr>
  </w:style>
  <w:style w:type="character" w:customStyle="1" w:styleId="WW8Num9z0">
    <w:name w:val="WW8Num9z0"/>
    <w:rsid w:val="004E61BE"/>
    <w:rPr>
      <w:u w:val="none"/>
    </w:rPr>
  </w:style>
  <w:style w:type="character" w:customStyle="1" w:styleId="WW8Num10z0">
    <w:name w:val="WW8Num10z0"/>
    <w:rsid w:val="004E61BE"/>
    <w:rPr>
      <w:u w:val="none"/>
    </w:rPr>
  </w:style>
  <w:style w:type="character" w:customStyle="1" w:styleId="WW8Num13z0">
    <w:name w:val="WW8Num13z0"/>
    <w:rsid w:val="004E61BE"/>
    <w:rPr>
      <w:rFonts w:ascii="Symbol" w:hAnsi="Symbol" w:cs="Symbol"/>
    </w:rPr>
  </w:style>
  <w:style w:type="character" w:customStyle="1" w:styleId="WW8Num16z0">
    <w:name w:val="WW8Num16z0"/>
    <w:rsid w:val="004E61BE"/>
    <w:rPr>
      <w:rFonts w:ascii="Symbol" w:hAnsi="Symbol" w:cs="Symbol"/>
    </w:rPr>
  </w:style>
  <w:style w:type="character" w:customStyle="1" w:styleId="WW8Num20z0">
    <w:name w:val="WW8Num20z0"/>
    <w:rsid w:val="004E61BE"/>
    <w:rPr>
      <w:rFonts w:ascii="Symbol" w:hAnsi="Symbol" w:cs="Symbol"/>
    </w:rPr>
  </w:style>
  <w:style w:type="character" w:customStyle="1" w:styleId="WW8Num23z0">
    <w:name w:val="WW8Num23z0"/>
    <w:rsid w:val="004E61BE"/>
    <w:rPr>
      <w:rFonts w:ascii="Symbol" w:hAnsi="Symbol" w:cs="Symbol"/>
    </w:rPr>
  </w:style>
  <w:style w:type="character" w:customStyle="1" w:styleId="WW8Num27z0">
    <w:name w:val="WW8Num27z0"/>
    <w:rsid w:val="004E61BE"/>
    <w:rPr>
      <w:rFonts w:ascii="Symbol" w:hAnsi="Symbol" w:cs="Symbol"/>
    </w:rPr>
  </w:style>
  <w:style w:type="character" w:customStyle="1" w:styleId="WW8Num31z0">
    <w:name w:val="WW8Num31z0"/>
    <w:rsid w:val="004E61BE"/>
    <w:rPr>
      <w:rFonts w:ascii="Symbol" w:hAnsi="Symbol" w:cs="Symbol"/>
    </w:rPr>
  </w:style>
  <w:style w:type="character" w:customStyle="1" w:styleId="WW8Num35z0">
    <w:name w:val="WW8Num35z0"/>
    <w:rsid w:val="004E61BE"/>
    <w:rPr>
      <w:b w:val="0"/>
      <w:sz w:val="24"/>
      <w:szCs w:val="24"/>
    </w:rPr>
  </w:style>
  <w:style w:type="character" w:customStyle="1" w:styleId="WW8Num36z0">
    <w:name w:val="WW8Num36z0"/>
    <w:rsid w:val="004E61BE"/>
    <w:rPr>
      <w:rFonts w:ascii="Symbol" w:hAnsi="Symbol" w:cs="Symbol"/>
    </w:rPr>
  </w:style>
  <w:style w:type="character" w:customStyle="1" w:styleId="WW8Num37z0">
    <w:name w:val="WW8Num37z0"/>
    <w:rsid w:val="004E61BE"/>
    <w:rPr>
      <w:rFonts w:ascii="Symbol" w:eastAsia="Times New Roman" w:hAnsi="Symbol" w:cs="Symbol"/>
    </w:rPr>
  </w:style>
  <w:style w:type="character" w:customStyle="1" w:styleId="WW8Num38z0">
    <w:name w:val="WW8Num38z0"/>
    <w:rsid w:val="004E61BE"/>
    <w:rPr>
      <w:rFonts w:ascii="Microsoft Sans Serif" w:eastAsia="Times New Roman" w:hAnsi="Microsoft Sans Serif" w:cs="Microsoft Sans Serif"/>
    </w:rPr>
  </w:style>
  <w:style w:type="character" w:customStyle="1" w:styleId="WW8Num44z0">
    <w:name w:val="WW8Num44z0"/>
    <w:rsid w:val="004E61BE"/>
    <w:rPr>
      <w:rFonts w:ascii="Times New Roman" w:eastAsia="Times New Roman" w:hAnsi="Times New Roman" w:cs="Times New Roman"/>
    </w:rPr>
  </w:style>
  <w:style w:type="character" w:customStyle="1" w:styleId="WW8Num45z0">
    <w:name w:val="WW8Num45z0"/>
    <w:rsid w:val="004E61BE"/>
    <w:rPr>
      <w:rFonts w:ascii="Symbol" w:hAnsi="Symbol" w:cs="Symbol"/>
      <w:color w:val="auto"/>
    </w:rPr>
  </w:style>
  <w:style w:type="character" w:customStyle="1" w:styleId="WW8Num45z1">
    <w:name w:val="WW8Num45z1"/>
    <w:rsid w:val="004E61BE"/>
    <w:rPr>
      <w:color w:val="auto"/>
    </w:rPr>
  </w:style>
  <w:style w:type="character" w:customStyle="1" w:styleId="WW8Num45z2">
    <w:name w:val="WW8Num45z2"/>
    <w:rsid w:val="004E61BE"/>
    <w:rPr>
      <w:rFonts w:ascii="Wingdings" w:hAnsi="Wingdings" w:cs="Wingdings"/>
    </w:rPr>
  </w:style>
  <w:style w:type="character" w:customStyle="1" w:styleId="WW8Num45z3">
    <w:name w:val="WW8Num45z3"/>
    <w:rsid w:val="004E61BE"/>
    <w:rPr>
      <w:rFonts w:ascii="Symbol" w:hAnsi="Symbol" w:cs="Symbol"/>
    </w:rPr>
  </w:style>
  <w:style w:type="character" w:customStyle="1" w:styleId="WW8Num45z4">
    <w:name w:val="WW8Num45z4"/>
    <w:rsid w:val="004E61BE"/>
    <w:rPr>
      <w:rFonts w:ascii="Courier New" w:hAnsi="Courier New" w:cs="Courier New"/>
    </w:rPr>
  </w:style>
  <w:style w:type="character" w:customStyle="1" w:styleId="41">
    <w:name w:val="Основной шрифт абзаца4"/>
    <w:rsid w:val="004E61BE"/>
  </w:style>
  <w:style w:type="character" w:customStyle="1" w:styleId="31">
    <w:name w:val="Основной шрифт абзаца3"/>
    <w:rsid w:val="004E61BE"/>
  </w:style>
  <w:style w:type="character" w:customStyle="1" w:styleId="WW8Num18z0">
    <w:name w:val="WW8Num18z0"/>
    <w:rsid w:val="004E61BE"/>
    <w:rPr>
      <w:rFonts w:ascii="Symbol" w:hAnsi="Symbol" w:cs="Symbol"/>
    </w:rPr>
  </w:style>
  <w:style w:type="character" w:customStyle="1" w:styleId="WW8Num28z0">
    <w:name w:val="WW8Num28z0"/>
    <w:rsid w:val="004E61BE"/>
    <w:rPr>
      <w:rFonts w:ascii="Symbol" w:hAnsi="Symbol" w:cs="Symbol"/>
    </w:rPr>
  </w:style>
  <w:style w:type="character" w:customStyle="1" w:styleId="WW8Num39z0">
    <w:name w:val="WW8Num39z0"/>
    <w:rsid w:val="004E61BE"/>
    <w:rPr>
      <w:rFonts w:ascii="Microsoft Sans Serif" w:hAnsi="Microsoft Sans Serif" w:cs="Microsoft Sans Serif"/>
    </w:rPr>
  </w:style>
  <w:style w:type="character" w:customStyle="1" w:styleId="WW8Num1z0">
    <w:name w:val="WW8Num1z0"/>
    <w:rsid w:val="004E61BE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4E61BE"/>
    <w:rPr>
      <w:rFonts w:ascii="Symbol" w:hAnsi="Symbol" w:cs="Symbol"/>
    </w:rPr>
  </w:style>
  <w:style w:type="character" w:customStyle="1" w:styleId="WW8Num4z2">
    <w:name w:val="WW8Num4z2"/>
    <w:rsid w:val="004E61BE"/>
    <w:rPr>
      <w:rFonts w:ascii="Wingdings" w:hAnsi="Wingdings" w:cs="Wingdings"/>
    </w:rPr>
  </w:style>
  <w:style w:type="character" w:customStyle="1" w:styleId="WW8Num5z1">
    <w:name w:val="WW8Num5z1"/>
    <w:rsid w:val="004E61BE"/>
    <w:rPr>
      <w:rFonts w:ascii="Courier New" w:hAnsi="Courier New" w:cs="Courier New"/>
    </w:rPr>
  </w:style>
  <w:style w:type="character" w:customStyle="1" w:styleId="WW8Num5z2">
    <w:name w:val="WW8Num5z2"/>
    <w:rsid w:val="004E61BE"/>
    <w:rPr>
      <w:rFonts w:ascii="Wingdings" w:hAnsi="Wingdings" w:cs="Wingdings"/>
    </w:rPr>
  </w:style>
  <w:style w:type="character" w:customStyle="1" w:styleId="WW8Num6z1">
    <w:name w:val="WW8Num6z1"/>
    <w:rsid w:val="004E61BE"/>
    <w:rPr>
      <w:rFonts w:ascii="Courier New" w:hAnsi="Courier New" w:cs="Courier New"/>
    </w:rPr>
  </w:style>
  <w:style w:type="character" w:customStyle="1" w:styleId="WW8Num6z2">
    <w:name w:val="WW8Num6z2"/>
    <w:rsid w:val="004E61BE"/>
    <w:rPr>
      <w:rFonts w:ascii="Wingdings" w:hAnsi="Wingdings" w:cs="Wingdings"/>
    </w:rPr>
  </w:style>
  <w:style w:type="character" w:customStyle="1" w:styleId="WW8Num7z1">
    <w:name w:val="WW8Num7z1"/>
    <w:rsid w:val="004E61BE"/>
    <w:rPr>
      <w:rFonts w:ascii="Courier New" w:hAnsi="Courier New" w:cs="Courier New"/>
    </w:rPr>
  </w:style>
  <w:style w:type="character" w:customStyle="1" w:styleId="WW8Num7z2">
    <w:name w:val="WW8Num7z2"/>
    <w:rsid w:val="004E61BE"/>
    <w:rPr>
      <w:rFonts w:ascii="Wingdings" w:hAnsi="Wingdings" w:cs="Wingdings"/>
    </w:rPr>
  </w:style>
  <w:style w:type="character" w:customStyle="1" w:styleId="WW8Num8z1">
    <w:name w:val="WW8Num8z1"/>
    <w:rsid w:val="004E61BE"/>
    <w:rPr>
      <w:rFonts w:ascii="Courier New" w:hAnsi="Courier New" w:cs="Courier New"/>
    </w:rPr>
  </w:style>
  <w:style w:type="character" w:customStyle="1" w:styleId="WW8Num8z2">
    <w:name w:val="WW8Num8z2"/>
    <w:rsid w:val="004E61BE"/>
    <w:rPr>
      <w:rFonts w:ascii="Wingdings" w:hAnsi="Wingdings" w:cs="Wingdings"/>
    </w:rPr>
  </w:style>
  <w:style w:type="character" w:customStyle="1" w:styleId="WW8Num12z0">
    <w:name w:val="WW8Num12z0"/>
    <w:rsid w:val="004E61BE"/>
    <w:rPr>
      <w:rFonts w:ascii="Symbol" w:hAnsi="Symbol" w:cs="Symbol"/>
    </w:rPr>
  </w:style>
  <w:style w:type="character" w:customStyle="1" w:styleId="WW8Num12z1">
    <w:name w:val="WW8Num12z1"/>
    <w:rsid w:val="004E61BE"/>
    <w:rPr>
      <w:rFonts w:ascii="Courier New" w:hAnsi="Courier New" w:cs="Courier New"/>
    </w:rPr>
  </w:style>
  <w:style w:type="character" w:customStyle="1" w:styleId="WW8Num12z2">
    <w:name w:val="WW8Num12z2"/>
    <w:rsid w:val="004E61BE"/>
    <w:rPr>
      <w:rFonts w:ascii="Wingdings" w:hAnsi="Wingdings" w:cs="Wingdings"/>
    </w:rPr>
  </w:style>
  <w:style w:type="character" w:customStyle="1" w:styleId="WW8Num15z1">
    <w:name w:val="WW8Num15z1"/>
    <w:rsid w:val="004E61BE"/>
    <w:rPr>
      <w:rFonts w:ascii="Courier New" w:hAnsi="Courier New" w:cs="Courier New"/>
    </w:rPr>
  </w:style>
  <w:style w:type="character" w:customStyle="1" w:styleId="WW8Num15z2">
    <w:name w:val="WW8Num15z2"/>
    <w:rsid w:val="004E61BE"/>
    <w:rPr>
      <w:rFonts w:ascii="Wingdings" w:hAnsi="Wingdings" w:cs="Wingdings"/>
    </w:rPr>
  </w:style>
  <w:style w:type="character" w:customStyle="1" w:styleId="WW8Num16z1">
    <w:name w:val="WW8Num16z1"/>
    <w:rsid w:val="004E61BE"/>
    <w:rPr>
      <w:rFonts w:ascii="Courier New" w:hAnsi="Courier New" w:cs="Courier New"/>
    </w:rPr>
  </w:style>
  <w:style w:type="character" w:customStyle="1" w:styleId="WW8Num16z2">
    <w:name w:val="WW8Num16z2"/>
    <w:rsid w:val="004E61BE"/>
    <w:rPr>
      <w:rFonts w:ascii="Wingdings" w:hAnsi="Wingdings" w:cs="Wingdings"/>
    </w:rPr>
  </w:style>
  <w:style w:type="character" w:customStyle="1" w:styleId="WW8Num20z1">
    <w:name w:val="WW8Num20z1"/>
    <w:rsid w:val="004E61BE"/>
    <w:rPr>
      <w:rFonts w:ascii="Courier New" w:hAnsi="Courier New" w:cs="Courier New"/>
    </w:rPr>
  </w:style>
  <w:style w:type="character" w:customStyle="1" w:styleId="WW8Num20z2">
    <w:name w:val="WW8Num20z2"/>
    <w:rsid w:val="004E61BE"/>
    <w:rPr>
      <w:rFonts w:ascii="Wingdings" w:hAnsi="Wingdings" w:cs="Wingdings"/>
    </w:rPr>
  </w:style>
  <w:style w:type="character" w:customStyle="1" w:styleId="WW8Num22z1">
    <w:name w:val="WW8Num22z1"/>
    <w:rsid w:val="004E61BE"/>
    <w:rPr>
      <w:rFonts w:ascii="Courier New" w:hAnsi="Courier New" w:cs="Courier New"/>
    </w:rPr>
  </w:style>
  <w:style w:type="character" w:customStyle="1" w:styleId="WW8Num22z2">
    <w:name w:val="WW8Num22z2"/>
    <w:rsid w:val="004E61BE"/>
    <w:rPr>
      <w:rFonts w:ascii="Wingdings" w:hAnsi="Wingdings" w:cs="Wingdings"/>
    </w:rPr>
  </w:style>
  <w:style w:type="character" w:customStyle="1" w:styleId="WW8Num23z1">
    <w:name w:val="WW8Num23z1"/>
    <w:rsid w:val="004E61BE"/>
    <w:rPr>
      <w:rFonts w:ascii="Courier New" w:hAnsi="Courier New" w:cs="Courier New"/>
    </w:rPr>
  </w:style>
  <w:style w:type="character" w:customStyle="1" w:styleId="WW8Num23z2">
    <w:name w:val="WW8Num23z2"/>
    <w:rsid w:val="004E61BE"/>
    <w:rPr>
      <w:rFonts w:ascii="Wingdings" w:hAnsi="Wingdings" w:cs="Wingdings"/>
    </w:rPr>
  </w:style>
  <w:style w:type="character" w:customStyle="1" w:styleId="WW8Num26z1">
    <w:name w:val="WW8Num26z1"/>
    <w:rsid w:val="004E61BE"/>
    <w:rPr>
      <w:rFonts w:ascii="Courier New" w:hAnsi="Courier New" w:cs="Courier New"/>
    </w:rPr>
  </w:style>
  <w:style w:type="character" w:customStyle="1" w:styleId="WW8Num26z2">
    <w:name w:val="WW8Num26z2"/>
    <w:rsid w:val="004E61BE"/>
    <w:rPr>
      <w:rFonts w:ascii="Wingdings" w:hAnsi="Wingdings" w:cs="Wingdings"/>
    </w:rPr>
  </w:style>
  <w:style w:type="character" w:customStyle="1" w:styleId="WW8Num27z1">
    <w:name w:val="WW8Num27z1"/>
    <w:rsid w:val="004E61BE"/>
    <w:rPr>
      <w:rFonts w:ascii="Courier New" w:hAnsi="Courier New" w:cs="Courier New"/>
    </w:rPr>
  </w:style>
  <w:style w:type="character" w:customStyle="1" w:styleId="WW8Num27z2">
    <w:name w:val="WW8Num27z2"/>
    <w:rsid w:val="004E61BE"/>
    <w:rPr>
      <w:rFonts w:ascii="Wingdings" w:hAnsi="Wingdings" w:cs="Wingdings"/>
    </w:rPr>
  </w:style>
  <w:style w:type="character" w:customStyle="1" w:styleId="WW8Num31z1">
    <w:name w:val="WW8Num31z1"/>
    <w:rsid w:val="004E61BE"/>
    <w:rPr>
      <w:rFonts w:ascii="Courier New" w:hAnsi="Courier New" w:cs="Courier New"/>
    </w:rPr>
  </w:style>
  <w:style w:type="character" w:customStyle="1" w:styleId="WW8Num31z2">
    <w:name w:val="WW8Num31z2"/>
    <w:rsid w:val="004E61BE"/>
    <w:rPr>
      <w:rFonts w:ascii="Wingdings" w:hAnsi="Wingdings" w:cs="Wingdings"/>
    </w:rPr>
  </w:style>
  <w:style w:type="character" w:customStyle="1" w:styleId="WW8Num36z1">
    <w:name w:val="WW8Num36z1"/>
    <w:rsid w:val="004E61BE"/>
    <w:rPr>
      <w:rFonts w:ascii="Courier New" w:hAnsi="Courier New" w:cs="Courier New"/>
    </w:rPr>
  </w:style>
  <w:style w:type="character" w:customStyle="1" w:styleId="WW8Num36z2">
    <w:name w:val="WW8Num36z2"/>
    <w:rsid w:val="004E61BE"/>
    <w:rPr>
      <w:rFonts w:ascii="Wingdings" w:hAnsi="Wingdings" w:cs="Wingdings"/>
    </w:rPr>
  </w:style>
  <w:style w:type="character" w:customStyle="1" w:styleId="WW8Num37z1">
    <w:name w:val="WW8Num37z1"/>
    <w:rsid w:val="004E61BE"/>
    <w:rPr>
      <w:rFonts w:ascii="Courier New" w:hAnsi="Courier New" w:cs="Courier New"/>
    </w:rPr>
  </w:style>
  <w:style w:type="character" w:customStyle="1" w:styleId="WW8Num37z2">
    <w:name w:val="WW8Num37z2"/>
    <w:rsid w:val="004E61BE"/>
    <w:rPr>
      <w:rFonts w:ascii="Wingdings" w:hAnsi="Wingdings" w:cs="Wingdings"/>
    </w:rPr>
  </w:style>
  <w:style w:type="character" w:customStyle="1" w:styleId="WW8Num37z3">
    <w:name w:val="WW8Num37z3"/>
    <w:rsid w:val="004E61BE"/>
    <w:rPr>
      <w:rFonts w:ascii="Symbol" w:hAnsi="Symbol" w:cs="Symbol"/>
    </w:rPr>
  </w:style>
  <w:style w:type="character" w:customStyle="1" w:styleId="WW8Num38z1">
    <w:name w:val="WW8Num38z1"/>
    <w:rsid w:val="004E61BE"/>
    <w:rPr>
      <w:rFonts w:ascii="Courier New" w:hAnsi="Courier New" w:cs="Courier New"/>
    </w:rPr>
  </w:style>
  <w:style w:type="character" w:customStyle="1" w:styleId="WW8Num38z2">
    <w:name w:val="WW8Num38z2"/>
    <w:rsid w:val="004E61BE"/>
    <w:rPr>
      <w:rFonts w:ascii="Wingdings" w:hAnsi="Wingdings" w:cs="Wingdings"/>
    </w:rPr>
  </w:style>
  <w:style w:type="character" w:customStyle="1" w:styleId="WW8Num38z3">
    <w:name w:val="WW8Num38z3"/>
    <w:rsid w:val="004E61BE"/>
    <w:rPr>
      <w:rFonts w:ascii="Symbol" w:hAnsi="Symbol" w:cs="Symbol"/>
    </w:rPr>
  </w:style>
  <w:style w:type="character" w:customStyle="1" w:styleId="21">
    <w:name w:val="Основной шрифт абзаца2"/>
    <w:rsid w:val="004E61BE"/>
  </w:style>
  <w:style w:type="character" w:styleId="a3">
    <w:name w:val="Strong"/>
    <w:qFormat/>
    <w:rsid w:val="004E61BE"/>
    <w:rPr>
      <w:b/>
      <w:bCs/>
    </w:rPr>
  </w:style>
  <w:style w:type="character" w:customStyle="1" w:styleId="a4">
    <w:name w:val="Название Знак"/>
    <w:rsid w:val="004E61BE"/>
    <w:rPr>
      <w:sz w:val="28"/>
      <w:lang w:val="ru-RU" w:eastAsia="ar-SA" w:bidi="ar-SA"/>
    </w:rPr>
  </w:style>
  <w:style w:type="character" w:customStyle="1" w:styleId="a5">
    <w:name w:val="Основной текст Знак"/>
    <w:rsid w:val="004E61BE"/>
    <w:rPr>
      <w:sz w:val="28"/>
      <w:szCs w:val="28"/>
      <w:lang w:val="ru-RU" w:eastAsia="ar-SA" w:bidi="ar-SA"/>
    </w:rPr>
  </w:style>
  <w:style w:type="character" w:customStyle="1" w:styleId="a6">
    <w:name w:val="Основной текст с отступом Знак"/>
    <w:rsid w:val="004E61BE"/>
    <w:rPr>
      <w:sz w:val="24"/>
      <w:szCs w:val="24"/>
      <w:lang w:eastAsia="ar-SA" w:bidi="ar-SA"/>
    </w:rPr>
  </w:style>
  <w:style w:type="character" w:customStyle="1" w:styleId="22">
    <w:name w:val="Основной текст 2 Знак"/>
    <w:rsid w:val="004E61BE"/>
    <w:rPr>
      <w:lang w:val="ru-RU" w:eastAsia="ar-SA" w:bidi="ar-SA"/>
    </w:rPr>
  </w:style>
  <w:style w:type="character" w:customStyle="1" w:styleId="23">
    <w:name w:val="Основной текст с отступом 2 Знак"/>
    <w:rsid w:val="004E61BE"/>
    <w:rPr>
      <w:sz w:val="24"/>
      <w:szCs w:val="24"/>
      <w:lang w:val="ru-RU" w:eastAsia="ar-SA" w:bidi="ar-SA"/>
    </w:rPr>
  </w:style>
  <w:style w:type="character" w:customStyle="1" w:styleId="32">
    <w:name w:val="Основной текст с отступом 3 Знак"/>
    <w:rsid w:val="004E61BE"/>
    <w:rPr>
      <w:sz w:val="16"/>
      <w:szCs w:val="16"/>
      <w:lang w:val="ru-RU" w:eastAsia="ar-SA" w:bidi="ar-SA"/>
    </w:rPr>
  </w:style>
  <w:style w:type="character" w:customStyle="1" w:styleId="a7">
    <w:name w:val="Текст выноски Знак"/>
    <w:rsid w:val="004E61BE"/>
    <w:rPr>
      <w:rFonts w:ascii="Tahoma" w:hAnsi="Tahoma" w:cs="Tahoma"/>
      <w:sz w:val="16"/>
      <w:szCs w:val="16"/>
      <w:lang w:val="ru-RU" w:eastAsia="ar-SA" w:bidi="ar-SA"/>
    </w:rPr>
  </w:style>
  <w:style w:type="character" w:customStyle="1" w:styleId="a8">
    <w:name w:val="Знак"/>
    <w:rsid w:val="004E61BE"/>
    <w:rPr>
      <w:sz w:val="28"/>
      <w:lang w:val="ru-RU" w:eastAsia="ar-SA" w:bidi="ar-SA"/>
    </w:rPr>
  </w:style>
  <w:style w:type="character" w:styleId="a9">
    <w:name w:val="page number"/>
    <w:basedOn w:val="21"/>
    <w:rsid w:val="004E61BE"/>
  </w:style>
  <w:style w:type="character" w:styleId="aa">
    <w:name w:val="Hyperlink"/>
    <w:rsid w:val="004E61BE"/>
    <w:rPr>
      <w:strike w:val="0"/>
      <w:dstrike w:val="0"/>
      <w:color w:val="0033CC"/>
      <w:u w:val="none"/>
    </w:rPr>
  </w:style>
  <w:style w:type="character" w:customStyle="1" w:styleId="apple-style-span">
    <w:name w:val="apple-style-span"/>
    <w:basedOn w:val="21"/>
    <w:rsid w:val="004E61BE"/>
  </w:style>
  <w:style w:type="character" w:customStyle="1" w:styleId="ff6fc0fs12">
    <w:name w:val="ff6 fc0 fs12"/>
    <w:basedOn w:val="21"/>
    <w:rsid w:val="004E61BE"/>
  </w:style>
  <w:style w:type="character" w:customStyle="1" w:styleId="ff6fc0fs12fb">
    <w:name w:val="ff6 fc0 fs12 fb"/>
    <w:basedOn w:val="21"/>
    <w:rsid w:val="004E61BE"/>
  </w:style>
  <w:style w:type="character" w:customStyle="1" w:styleId="c0c5">
    <w:name w:val="c0 c5"/>
    <w:rsid w:val="004E61BE"/>
    <w:rPr>
      <w:rFonts w:cs="Times New Roman"/>
    </w:rPr>
  </w:style>
  <w:style w:type="character" w:customStyle="1" w:styleId="c0c8">
    <w:name w:val="c0 c8"/>
    <w:basedOn w:val="21"/>
    <w:rsid w:val="004E61BE"/>
  </w:style>
  <w:style w:type="character" w:customStyle="1" w:styleId="c0">
    <w:name w:val="c0"/>
    <w:basedOn w:val="21"/>
    <w:rsid w:val="004E61BE"/>
  </w:style>
  <w:style w:type="character" w:styleId="ab">
    <w:name w:val="Emphasis"/>
    <w:qFormat/>
    <w:rsid w:val="004E61BE"/>
    <w:rPr>
      <w:i/>
      <w:iCs/>
    </w:rPr>
  </w:style>
  <w:style w:type="character" w:customStyle="1" w:styleId="c7">
    <w:name w:val="c7"/>
    <w:rsid w:val="004E61BE"/>
  </w:style>
  <w:style w:type="character" w:customStyle="1" w:styleId="33">
    <w:name w:val="Основной текст 3 Знак"/>
    <w:rsid w:val="004E61BE"/>
    <w:rPr>
      <w:sz w:val="22"/>
      <w:szCs w:val="24"/>
    </w:rPr>
  </w:style>
  <w:style w:type="character" w:customStyle="1" w:styleId="s3">
    <w:name w:val="s3"/>
    <w:rsid w:val="004E61BE"/>
    <w:rPr>
      <w:rFonts w:ascii="Arial" w:hAnsi="Arial" w:cs="Arial"/>
      <w:sz w:val="24"/>
      <w:szCs w:val="24"/>
    </w:rPr>
  </w:style>
  <w:style w:type="character" w:customStyle="1" w:styleId="s4">
    <w:name w:val="s4"/>
    <w:rsid w:val="004E61BE"/>
    <w:rPr>
      <w:rFonts w:ascii="Arial" w:hAnsi="Arial" w:cs="Arial"/>
      <w:b/>
      <w:bCs/>
      <w:sz w:val="20"/>
      <w:szCs w:val="20"/>
    </w:rPr>
  </w:style>
  <w:style w:type="character" w:customStyle="1" w:styleId="style171">
    <w:name w:val="style171"/>
    <w:rsid w:val="004E61BE"/>
    <w:rPr>
      <w:sz w:val="24"/>
      <w:szCs w:val="24"/>
    </w:rPr>
  </w:style>
  <w:style w:type="character" w:customStyle="1" w:styleId="ac">
    <w:name w:val="Верхний колонтитул Знак"/>
    <w:rsid w:val="004E61BE"/>
    <w:rPr>
      <w:sz w:val="24"/>
      <w:szCs w:val="24"/>
    </w:rPr>
  </w:style>
  <w:style w:type="character" w:customStyle="1" w:styleId="11">
    <w:name w:val="Верхний колонтитул Знак1"/>
    <w:basedOn w:val="21"/>
    <w:rsid w:val="004E61BE"/>
  </w:style>
  <w:style w:type="character" w:customStyle="1" w:styleId="12">
    <w:name w:val="Основной шрифт абзаца1"/>
    <w:rsid w:val="004E61BE"/>
  </w:style>
  <w:style w:type="character" w:customStyle="1" w:styleId="FontStyle14">
    <w:name w:val="Font Style14"/>
    <w:rsid w:val="004E61BE"/>
    <w:rPr>
      <w:rFonts w:ascii="Trebuchet MS" w:hAnsi="Trebuchet MS" w:cs="Trebuchet MS"/>
      <w:b/>
      <w:bCs/>
      <w:i/>
      <w:iCs/>
      <w:sz w:val="24"/>
      <w:szCs w:val="24"/>
    </w:rPr>
  </w:style>
  <w:style w:type="character" w:customStyle="1" w:styleId="FontStyle15">
    <w:name w:val="Font Style15"/>
    <w:rsid w:val="004E61BE"/>
    <w:rPr>
      <w:rFonts w:ascii="Trebuchet MS" w:hAnsi="Trebuchet MS" w:cs="Trebuchet MS"/>
      <w:sz w:val="18"/>
      <w:szCs w:val="18"/>
    </w:rPr>
  </w:style>
  <w:style w:type="character" w:customStyle="1" w:styleId="FontStyle23">
    <w:name w:val="Font Style23"/>
    <w:rsid w:val="004E61BE"/>
    <w:rPr>
      <w:rFonts w:ascii="MS Mincho" w:eastAsia="MS Mincho" w:hAnsi="MS Mincho" w:cs="MS Mincho"/>
      <w:sz w:val="54"/>
      <w:szCs w:val="54"/>
    </w:rPr>
  </w:style>
  <w:style w:type="character" w:customStyle="1" w:styleId="FontStyle24">
    <w:name w:val="Font Style24"/>
    <w:rsid w:val="004E61BE"/>
    <w:rPr>
      <w:rFonts w:ascii="MS Mincho" w:eastAsia="MS Mincho" w:hAnsi="MS Mincho" w:cs="MS Mincho"/>
      <w:sz w:val="54"/>
      <w:szCs w:val="54"/>
    </w:rPr>
  </w:style>
  <w:style w:type="character" w:customStyle="1" w:styleId="FooterChar">
    <w:name w:val="Footer Char"/>
    <w:rsid w:val="004E61BE"/>
    <w:rPr>
      <w:rFonts w:ascii="Times New Roman" w:hAnsi="Times New Roman" w:cs="Times New Roman"/>
      <w:sz w:val="24"/>
    </w:rPr>
  </w:style>
  <w:style w:type="character" w:customStyle="1" w:styleId="ad">
    <w:name w:val="Нижний колонтитул Знак"/>
    <w:rsid w:val="004E61BE"/>
    <w:rPr>
      <w:rFonts w:ascii="Calibri" w:hAnsi="Calibri" w:cs="Calibri"/>
      <w:sz w:val="22"/>
      <w:szCs w:val="22"/>
    </w:rPr>
  </w:style>
  <w:style w:type="character" w:customStyle="1" w:styleId="z-TopofFormChar">
    <w:name w:val="z-Top of Form Char"/>
    <w:rsid w:val="004E61BE"/>
    <w:rPr>
      <w:rFonts w:ascii="Arial" w:hAnsi="Arial" w:cs="Arial"/>
      <w:vanish/>
      <w:sz w:val="16"/>
    </w:rPr>
  </w:style>
  <w:style w:type="character" w:customStyle="1" w:styleId="z-">
    <w:name w:val="z-Начало формы Знак"/>
    <w:rsid w:val="004E61BE"/>
    <w:rPr>
      <w:rFonts w:ascii="Arial" w:eastAsia="Calibri" w:hAnsi="Arial" w:cs="Arial"/>
      <w:vanish/>
      <w:sz w:val="16"/>
      <w:szCs w:val="16"/>
    </w:rPr>
  </w:style>
  <w:style w:type="character" w:customStyle="1" w:styleId="z-BottomofFormChar">
    <w:name w:val="z-Bottom of Form Char"/>
    <w:rsid w:val="004E61BE"/>
    <w:rPr>
      <w:rFonts w:ascii="Arial" w:hAnsi="Arial" w:cs="Arial"/>
      <w:vanish/>
      <w:sz w:val="16"/>
    </w:rPr>
  </w:style>
  <w:style w:type="character" w:customStyle="1" w:styleId="z-0">
    <w:name w:val="z-Конец формы Знак"/>
    <w:rsid w:val="004E61BE"/>
    <w:rPr>
      <w:rFonts w:ascii="Arial" w:eastAsia="Calibri" w:hAnsi="Arial" w:cs="Arial"/>
      <w:vanish/>
      <w:sz w:val="16"/>
      <w:szCs w:val="16"/>
    </w:rPr>
  </w:style>
  <w:style w:type="character" w:customStyle="1" w:styleId="ae">
    <w:name w:val="Текст Знак"/>
    <w:rsid w:val="004E61BE"/>
    <w:rPr>
      <w:rFonts w:eastAsia="MS Mincho" w:cs="Courier New"/>
      <w:bCs/>
      <w:color w:val="FF0000"/>
      <w:sz w:val="24"/>
    </w:rPr>
  </w:style>
  <w:style w:type="character" w:customStyle="1" w:styleId="af">
    <w:name w:val="Символ нумерации"/>
    <w:rsid w:val="004E61BE"/>
  </w:style>
  <w:style w:type="character" w:customStyle="1" w:styleId="apple-converted-space">
    <w:name w:val="apple-converted-space"/>
    <w:basedOn w:val="31"/>
    <w:rsid w:val="004E61BE"/>
  </w:style>
  <w:style w:type="paragraph" w:customStyle="1" w:styleId="af0">
    <w:name w:val="Заголовок"/>
    <w:basedOn w:val="a"/>
    <w:next w:val="af1"/>
    <w:rsid w:val="004E61B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f1">
    <w:name w:val="Body Text"/>
    <w:basedOn w:val="a"/>
    <w:link w:val="13"/>
    <w:rsid w:val="004E61BE"/>
    <w:pPr>
      <w:jc w:val="both"/>
    </w:pPr>
    <w:rPr>
      <w:sz w:val="28"/>
      <w:szCs w:val="28"/>
    </w:rPr>
  </w:style>
  <w:style w:type="character" w:customStyle="1" w:styleId="13">
    <w:name w:val="Основной текст Знак1"/>
    <w:basedOn w:val="a0"/>
    <w:link w:val="af1"/>
    <w:rsid w:val="004E61BE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2">
    <w:name w:val="List"/>
    <w:basedOn w:val="af1"/>
    <w:rsid w:val="004E61BE"/>
    <w:pPr>
      <w:spacing w:after="120"/>
      <w:jc w:val="left"/>
    </w:pPr>
    <w:rPr>
      <w:rFonts w:ascii="Arial" w:hAnsi="Arial" w:cs="Tahoma"/>
      <w:sz w:val="24"/>
      <w:szCs w:val="24"/>
    </w:rPr>
  </w:style>
  <w:style w:type="paragraph" w:customStyle="1" w:styleId="42">
    <w:name w:val="Название4"/>
    <w:basedOn w:val="a"/>
    <w:rsid w:val="004E61B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43">
    <w:name w:val="Указатель4"/>
    <w:basedOn w:val="a"/>
    <w:rsid w:val="004E61BE"/>
    <w:pPr>
      <w:suppressLineNumbers/>
    </w:pPr>
    <w:rPr>
      <w:rFonts w:cs="Mangal"/>
    </w:rPr>
  </w:style>
  <w:style w:type="paragraph" w:customStyle="1" w:styleId="34">
    <w:name w:val="Название3"/>
    <w:basedOn w:val="a"/>
    <w:rsid w:val="004E61B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5">
    <w:name w:val="Указатель3"/>
    <w:basedOn w:val="a"/>
    <w:rsid w:val="004E61BE"/>
    <w:pPr>
      <w:suppressLineNumbers/>
    </w:pPr>
    <w:rPr>
      <w:rFonts w:cs="Mangal"/>
    </w:rPr>
  </w:style>
  <w:style w:type="paragraph" w:customStyle="1" w:styleId="24">
    <w:name w:val="Название2"/>
    <w:basedOn w:val="a"/>
    <w:rsid w:val="004E61B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5">
    <w:name w:val="Указатель2"/>
    <w:basedOn w:val="a"/>
    <w:rsid w:val="004E61BE"/>
    <w:pPr>
      <w:suppressLineNumbers/>
    </w:pPr>
    <w:rPr>
      <w:rFonts w:cs="Mangal"/>
    </w:rPr>
  </w:style>
  <w:style w:type="paragraph" w:customStyle="1" w:styleId="310">
    <w:name w:val="Основной текст с отступом 31"/>
    <w:basedOn w:val="a"/>
    <w:rsid w:val="004E61BE"/>
    <w:pPr>
      <w:spacing w:after="120"/>
      <w:ind w:left="283"/>
    </w:pPr>
    <w:rPr>
      <w:sz w:val="16"/>
      <w:szCs w:val="16"/>
    </w:rPr>
  </w:style>
  <w:style w:type="paragraph" w:styleId="af3">
    <w:name w:val="Normal (Web)"/>
    <w:basedOn w:val="a"/>
    <w:rsid w:val="004E61BE"/>
    <w:pPr>
      <w:spacing w:before="30" w:after="30"/>
    </w:pPr>
  </w:style>
  <w:style w:type="paragraph" w:styleId="af4">
    <w:name w:val="List Paragraph"/>
    <w:basedOn w:val="a"/>
    <w:uiPriority w:val="34"/>
    <w:qFormat/>
    <w:rsid w:val="004E61BE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26">
    <w:name w:val="2"/>
    <w:basedOn w:val="a"/>
    <w:rsid w:val="004E61BE"/>
    <w:pPr>
      <w:spacing w:before="280" w:after="280"/>
    </w:pPr>
    <w:rPr>
      <w:rFonts w:ascii="Arial" w:hAnsi="Arial" w:cs="Arial"/>
      <w:sz w:val="24"/>
      <w:szCs w:val="24"/>
    </w:rPr>
  </w:style>
  <w:style w:type="paragraph" w:customStyle="1" w:styleId="210">
    <w:name w:val="Основной текст 21"/>
    <w:basedOn w:val="a"/>
    <w:rsid w:val="004E61BE"/>
    <w:pPr>
      <w:spacing w:after="120" w:line="480" w:lineRule="auto"/>
    </w:pPr>
  </w:style>
  <w:style w:type="paragraph" w:styleId="af5">
    <w:name w:val="Title"/>
    <w:basedOn w:val="a"/>
    <w:next w:val="af6"/>
    <w:link w:val="14"/>
    <w:qFormat/>
    <w:rsid w:val="004E61BE"/>
    <w:pPr>
      <w:jc w:val="center"/>
    </w:pPr>
    <w:rPr>
      <w:sz w:val="28"/>
    </w:rPr>
  </w:style>
  <w:style w:type="character" w:customStyle="1" w:styleId="14">
    <w:name w:val="Название Знак1"/>
    <w:basedOn w:val="a0"/>
    <w:link w:val="af5"/>
    <w:rsid w:val="004E61BE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6">
    <w:name w:val="Subtitle"/>
    <w:basedOn w:val="af0"/>
    <w:next w:val="af1"/>
    <w:link w:val="af7"/>
    <w:qFormat/>
    <w:rsid w:val="004E61BE"/>
    <w:pPr>
      <w:jc w:val="center"/>
    </w:pPr>
    <w:rPr>
      <w:i/>
      <w:iCs/>
    </w:rPr>
  </w:style>
  <w:style w:type="character" w:customStyle="1" w:styleId="af7">
    <w:name w:val="Подзаголовок Знак"/>
    <w:basedOn w:val="a0"/>
    <w:link w:val="af6"/>
    <w:rsid w:val="004E61BE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af8">
    <w:name w:val="Body Text Indent"/>
    <w:basedOn w:val="a"/>
    <w:link w:val="15"/>
    <w:rsid w:val="004E61BE"/>
    <w:pPr>
      <w:spacing w:after="120"/>
      <w:ind w:left="283"/>
    </w:pPr>
    <w:rPr>
      <w:sz w:val="24"/>
      <w:szCs w:val="24"/>
    </w:rPr>
  </w:style>
  <w:style w:type="character" w:customStyle="1" w:styleId="15">
    <w:name w:val="Основной текст с отступом Знак1"/>
    <w:basedOn w:val="a0"/>
    <w:link w:val="af8"/>
    <w:rsid w:val="004E61BE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211">
    <w:name w:val="Основной текст с отступом 21"/>
    <w:basedOn w:val="a"/>
    <w:rsid w:val="004E61BE"/>
    <w:pPr>
      <w:spacing w:after="120" w:line="480" w:lineRule="auto"/>
      <w:ind w:left="283"/>
    </w:pPr>
    <w:rPr>
      <w:sz w:val="24"/>
      <w:szCs w:val="24"/>
    </w:rPr>
  </w:style>
  <w:style w:type="paragraph" w:styleId="af9">
    <w:name w:val="Balloon Text"/>
    <w:basedOn w:val="a"/>
    <w:link w:val="16"/>
    <w:rsid w:val="004E61BE"/>
    <w:rPr>
      <w:rFonts w:ascii="Tahoma" w:hAnsi="Tahoma" w:cs="Tahoma"/>
      <w:sz w:val="16"/>
      <w:szCs w:val="16"/>
    </w:rPr>
  </w:style>
  <w:style w:type="character" w:customStyle="1" w:styleId="16">
    <w:name w:val="Текст выноски Знак1"/>
    <w:basedOn w:val="a0"/>
    <w:link w:val="af9"/>
    <w:rsid w:val="004E61BE"/>
    <w:rPr>
      <w:rFonts w:ascii="Tahoma" w:eastAsia="Times New Roman" w:hAnsi="Tahoma" w:cs="Tahoma"/>
      <w:sz w:val="16"/>
      <w:szCs w:val="16"/>
      <w:lang w:eastAsia="ar-SA"/>
    </w:rPr>
  </w:style>
  <w:style w:type="paragraph" w:styleId="afa">
    <w:name w:val="footer"/>
    <w:basedOn w:val="a"/>
    <w:link w:val="17"/>
    <w:rsid w:val="004E61BE"/>
    <w:pPr>
      <w:tabs>
        <w:tab w:val="center" w:pos="4677"/>
        <w:tab w:val="right" w:pos="9355"/>
      </w:tabs>
      <w:spacing w:after="200" w:line="276" w:lineRule="auto"/>
    </w:pPr>
    <w:rPr>
      <w:rFonts w:ascii="Calibri" w:hAnsi="Calibri" w:cs="Calibri"/>
      <w:sz w:val="22"/>
      <w:szCs w:val="22"/>
    </w:rPr>
  </w:style>
  <w:style w:type="character" w:customStyle="1" w:styleId="17">
    <w:name w:val="Нижний колонтитул Знак1"/>
    <w:basedOn w:val="a0"/>
    <w:link w:val="afa"/>
    <w:rsid w:val="004E61BE"/>
    <w:rPr>
      <w:rFonts w:ascii="Calibri" w:eastAsia="Times New Roman" w:hAnsi="Calibri" w:cs="Calibri"/>
      <w:lang w:eastAsia="ar-SA"/>
    </w:rPr>
  </w:style>
  <w:style w:type="paragraph" w:customStyle="1" w:styleId="xl26">
    <w:name w:val="xl26"/>
    <w:basedOn w:val="a"/>
    <w:rsid w:val="004E61BE"/>
    <w:pPr>
      <w:spacing w:before="280" w:after="280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a"/>
    <w:rsid w:val="004E61BE"/>
    <w:pPr>
      <w:spacing w:before="280" w:after="280"/>
    </w:pPr>
    <w:rPr>
      <w:rFonts w:ascii="Arial" w:hAnsi="Arial" w:cs="Arial"/>
      <w:sz w:val="16"/>
      <w:szCs w:val="16"/>
    </w:rPr>
  </w:style>
  <w:style w:type="paragraph" w:customStyle="1" w:styleId="afb">
    <w:name w:val="Знак"/>
    <w:basedOn w:val="a"/>
    <w:rsid w:val="004E61BE"/>
    <w:pPr>
      <w:spacing w:after="160" w:line="240" w:lineRule="exact"/>
    </w:pPr>
    <w:rPr>
      <w:rFonts w:eastAsia="SimSun"/>
      <w:b/>
      <w:sz w:val="28"/>
      <w:szCs w:val="24"/>
      <w:lang w:val="en-US"/>
    </w:rPr>
  </w:style>
  <w:style w:type="paragraph" w:customStyle="1" w:styleId="Style6">
    <w:name w:val="Style6"/>
    <w:basedOn w:val="a"/>
    <w:rsid w:val="004E61BE"/>
    <w:pPr>
      <w:widowControl w:val="0"/>
      <w:autoSpaceDE w:val="0"/>
      <w:spacing w:line="229" w:lineRule="exact"/>
      <w:ind w:firstLine="365"/>
      <w:jc w:val="both"/>
    </w:pPr>
    <w:rPr>
      <w:sz w:val="24"/>
      <w:szCs w:val="24"/>
    </w:rPr>
  </w:style>
  <w:style w:type="paragraph" w:customStyle="1" w:styleId="18">
    <w:name w:val="Без интервала1"/>
    <w:rsid w:val="004E61BE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styleId="afc">
    <w:name w:val="No Spacing"/>
    <w:uiPriority w:val="1"/>
    <w:qFormat/>
    <w:rsid w:val="004E61BE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customStyle="1" w:styleId="19">
    <w:name w:val="Абзац списка1"/>
    <w:basedOn w:val="a"/>
    <w:rsid w:val="004E61BE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c1">
    <w:name w:val="c1"/>
    <w:basedOn w:val="a"/>
    <w:rsid w:val="004E61BE"/>
    <w:pPr>
      <w:spacing w:before="280" w:after="280"/>
    </w:pPr>
    <w:rPr>
      <w:sz w:val="24"/>
      <w:szCs w:val="24"/>
    </w:rPr>
  </w:style>
  <w:style w:type="paragraph" w:customStyle="1" w:styleId="c9">
    <w:name w:val="c9"/>
    <w:basedOn w:val="a"/>
    <w:rsid w:val="004E61BE"/>
    <w:pPr>
      <w:spacing w:before="280" w:after="280"/>
    </w:pPr>
    <w:rPr>
      <w:rFonts w:ascii="Calibri" w:hAnsi="Calibri" w:cs="Calibri"/>
      <w:sz w:val="24"/>
      <w:szCs w:val="24"/>
    </w:rPr>
  </w:style>
  <w:style w:type="paragraph" w:customStyle="1" w:styleId="1a">
    <w:name w:val="Название объекта1"/>
    <w:basedOn w:val="a"/>
    <w:next w:val="a"/>
    <w:rsid w:val="004E61BE"/>
    <w:pPr>
      <w:tabs>
        <w:tab w:val="num" w:pos="360"/>
      </w:tabs>
      <w:jc w:val="center"/>
    </w:pPr>
    <w:rPr>
      <w:sz w:val="24"/>
      <w:szCs w:val="24"/>
      <w:u w:val="single"/>
    </w:rPr>
  </w:style>
  <w:style w:type="paragraph" w:customStyle="1" w:styleId="1b">
    <w:name w:val="Маркированный список1"/>
    <w:basedOn w:val="a"/>
    <w:rsid w:val="004E61BE"/>
    <w:pPr>
      <w:tabs>
        <w:tab w:val="num" w:pos="1440"/>
      </w:tabs>
      <w:ind w:left="1440" w:hanging="360"/>
    </w:pPr>
    <w:rPr>
      <w:sz w:val="24"/>
      <w:szCs w:val="24"/>
    </w:rPr>
  </w:style>
  <w:style w:type="paragraph" w:customStyle="1" w:styleId="311">
    <w:name w:val="Основной текст 31"/>
    <w:basedOn w:val="a"/>
    <w:rsid w:val="004E61BE"/>
    <w:rPr>
      <w:sz w:val="22"/>
      <w:szCs w:val="24"/>
    </w:rPr>
  </w:style>
  <w:style w:type="paragraph" w:styleId="afd">
    <w:name w:val="header"/>
    <w:basedOn w:val="a"/>
    <w:link w:val="27"/>
    <w:rsid w:val="004E61BE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27">
    <w:name w:val="Верхний колонтитул Знак2"/>
    <w:basedOn w:val="a0"/>
    <w:link w:val="afd"/>
    <w:rsid w:val="004E61B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c">
    <w:name w:val="Название1"/>
    <w:basedOn w:val="a"/>
    <w:rsid w:val="004E61BE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d">
    <w:name w:val="Указатель1"/>
    <w:basedOn w:val="a"/>
    <w:rsid w:val="004E61BE"/>
    <w:pPr>
      <w:suppressLineNumbers/>
    </w:pPr>
    <w:rPr>
      <w:rFonts w:ascii="Arial" w:hAnsi="Arial" w:cs="Tahoma"/>
      <w:sz w:val="24"/>
      <w:szCs w:val="24"/>
    </w:rPr>
  </w:style>
  <w:style w:type="paragraph" w:customStyle="1" w:styleId="afe">
    <w:name w:val="Содержимое таблицы"/>
    <w:basedOn w:val="a"/>
    <w:rsid w:val="004E61BE"/>
    <w:pPr>
      <w:suppressLineNumbers/>
    </w:pPr>
    <w:rPr>
      <w:sz w:val="24"/>
      <w:szCs w:val="24"/>
    </w:rPr>
  </w:style>
  <w:style w:type="paragraph" w:customStyle="1" w:styleId="aff">
    <w:name w:val="Заголовок таблицы"/>
    <w:basedOn w:val="afe"/>
    <w:rsid w:val="004E61BE"/>
    <w:pPr>
      <w:jc w:val="center"/>
    </w:pPr>
    <w:rPr>
      <w:b/>
      <w:bCs/>
    </w:rPr>
  </w:style>
  <w:style w:type="paragraph" w:customStyle="1" w:styleId="Style7">
    <w:name w:val="Style7"/>
    <w:basedOn w:val="a"/>
    <w:rsid w:val="004E61BE"/>
    <w:pPr>
      <w:widowControl w:val="0"/>
      <w:autoSpaceDE w:val="0"/>
      <w:spacing w:line="274" w:lineRule="exact"/>
    </w:pPr>
    <w:rPr>
      <w:sz w:val="24"/>
      <w:szCs w:val="24"/>
    </w:rPr>
  </w:style>
  <w:style w:type="paragraph" w:customStyle="1" w:styleId="Style11">
    <w:name w:val="Style11"/>
    <w:basedOn w:val="a"/>
    <w:rsid w:val="004E61BE"/>
    <w:pPr>
      <w:widowControl w:val="0"/>
      <w:autoSpaceDE w:val="0"/>
    </w:pPr>
    <w:rPr>
      <w:sz w:val="24"/>
      <w:szCs w:val="24"/>
    </w:rPr>
  </w:style>
  <w:style w:type="paragraph" w:customStyle="1" w:styleId="aleft">
    <w:name w:val="aleft"/>
    <w:basedOn w:val="a"/>
    <w:rsid w:val="004E61BE"/>
    <w:pPr>
      <w:spacing w:before="60" w:after="75"/>
      <w:ind w:left="60"/>
    </w:pPr>
    <w:rPr>
      <w:sz w:val="24"/>
      <w:szCs w:val="24"/>
    </w:rPr>
  </w:style>
  <w:style w:type="paragraph" w:customStyle="1" w:styleId="acenter">
    <w:name w:val="acenter"/>
    <w:basedOn w:val="a"/>
    <w:rsid w:val="004E61BE"/>
    <w:pPr>
      <w:spacing w:before="60" w:after="75"/>
      <w:ind w:left="60"/>
      <w:jc w:val="center"/>
    </w:pPr>
    <w:rPr>
      <w:sz w:val="24"/>
      <w:szCs w:val="24"/>
    </w:rPr>
  </w:style>
  <w:style w:type="paragraph" w:customStyle="1" w:styleId="clear">
    <w:name w:val="clear"/>
    <w:basedOn w:val="a"/>
    <w:rsid w:val="004E61BE"/>
    <w:pPr>
      <w:spacing w:before="280" w:after="280"/>
    </w:pPr>
    <w:rPr>
      <w:sz w:val="24"/>
      <w:szCs w:val="24"/>
    </w:rPr>
  </w:style>
  <w:style w:type="paragraph" w:customStyle="1" w:styleId="sidebar">
    <w:name w:val="sidebar"/>
    <w:basedOn w:val="a"/>
    <w:rsid w:val="004E61BE"/>
    <w:pPr>
      <w:spacing w:before="280" w:after="280"/>
    </w:pPr>
    <w:rPr>
      <w:color w:val="000000"/>
      <w:sz w:val="24"/>
      <w:szCs w:val="24"/>
    </w:rPr>
  </w:style>
  <w:style w:type="paragraph" w:customStyle="1" w:styleId="sidebar-right">
    <w:name w:val="sidebar-right"/>
    <w:basedOn w:val="a"/>
    <w:rsid w:val="004E61BE"/>
    <w:pPr>
      <w:spacing w:before="280" w:after="280"/>
      <w:ind w:right="-90"/>
    </w:pPr>
    <w:rPr>
      <w:sz w:val="24"/>
      <w:szCs w:val="24"/>
    </w:rPr>
  </w:style>
  <w:style w:type="paragraph" w:customStyle="1" w:styleId="textwidget">
    <w:name w:val="textwidget"/>
    <w:basedOn w:val="a"/>
    <w:rsid w:val="004E61BE"/>
    <w:pPr>
      <w:spacing w:before="280" w:after="280"/>
    </w:pPr>
    <w:rPr>
      <w:sz w:val="24"/>
      <w:szCs w:val="24"/>
    </w:rPr>
  </w:style>
  <w:style w:type="paragraph" w:customStyle="1" w:styleId="post">
    <w:name w:val="post"/>
    <w:basedOn w:val="a"/>
    <w:rsid w:val="004E61BE"/>
    <w:pPr>
      <w:spacing w:before="280" w:after="280"/>
    </w:pPr>
    <w:rPr>
      <w:sz w:val="24"/>
      <w:szCs w:val="24"/>
    </w:rPr>
  </w:style>
  <w:style w:type="paragraph" w:customStyle="1" w:styleId="post-title">
    <w:name w:val="post-title"/>
    <w:basedOn w:val="a"/>
    <w:rsid w:val="004E61BE"/>
    <w:pPr>
      <w:spacing w:before="280" w:after="280"/>
    </w:pPr>
    <w:rPr>
      <w:sz w:val="24"/>
      <w:szCs w:val="24"/>
    </w:rPr>
  </w:style>
  <w:style w:type="paragraph" w:customStyle="1" w:styleId="post-entry">
    <w:name w:val="post-entry"/>
    <w:basedOn w:val="a"/>
    <w:rsid w:val="004E61BE"/>
    <w:pPr>
      <w:spacing w:before="280" w:after="280"/>
    </w:pPr>
    <w:rPr>
      <w:sz w:val="24"/>
      <w:szCs w:val="24"/>
    </w:rPr>
  </w:style>
  <w:style w:type="paragraph" w:customStyle="1" w:styleId="post-info">
    <w:name w:val="post-info"/>
    <w:basedOn w:val="a"/>
    <w:rsid w:val="004E61BE"/>
    <w:pPr>
      <w:spacing w:before="280" w:after="280"/>
    </w:pPr>
    <w:rPr>
      <w:sz w:val="24"/>
      <w:szCs w:val="24"/>
    </w:rPr>
  </w:style>
  <w:style w:type="paragraph" w:customStyle="1" w:styleId="comments">
    <w:name w:val="comments"/>
    <w:basedOn w:val="a"/>
    <w:rsid w:val="004E61BE"/>
    <w:pPr>
      <w:spacing w:before="280" w:after="280"/>
    </w:pPr>
    <w:rPr>
      <w:sz w:val="24"/>
      <w:szCs w:val="24"/>
    </w:rPr>
  </w:style>
  <w:style w:type="paragraph" w:customStyle="1" w:styleId="post-date">
    <w:name w:val="post-date"/>
    <w:basedOn w:val="a"/>
    <w:rsid w:val="004E61BE"/>
    <w:pPr>
      <w:spacing w:before="280" w:after="280"/>
    </w:pPr>
    <w:rPr>
      <w:sz w:val="24"/>
      <w:szCs w:val="24"/>
    </w:rPr>
  </w:style>
  <w:style w:type="paragraph" w:customStyle="1" w:styleId="more-link">
    <w:name w:val="more-link"/>
    <w:basedOn w:val="a"/>
    <w:rsid w:val="004E61BE"/>
    <w:pPr>
      <w:spacing w:before="280" w:after="280"/>
    </w:pPr>
    <w:rPr>
      <w:sz w:val="24"/>
      <w:szCs w:val="24"/>
    </w:rPr>
  </w:style>
  <w:style w:type="paragraph" w:customStyle="1" w:styleId="description">
    <w:name w:val="description"/>
    <w:basedOn w:val="a"/>
    <w:rsid w:val="004E61BE"/>
    <w:pPr>
      <w:spacing w:before="280" w:after="280"/>
    </w:pPr>
    <w:rPr>
      <w:sz w:val="24"/>
      <w:szCs w:val="24"/>
    </w:rPr>
  </w:style>
  <w:style w:type="paragraph" w:customStyle="1" w:styleId="description1">
    <w:name w:val="description1"/>
    <w:basedOn w:val="a"/>
    <w:rsid w:val="004E61BE"/>
    <w:pPr>
      <w:spacing w:before="280" w:after="280"/>
    </w:pPr>
    <w:rPr>
      <w:rFonts w:ascii="Verdana" w:hAnsi="Verdana" w:cs="Verdana"/>
      <w:b/>
      <w:bCs/>
      <w:color w:val="FFFFFF"/>
      <w:sz w:val="23"/>
      <w:szCs w:val="23"/>
    </w:rPr>
  </w:style>
  <w:style w:type="paragraph" w:customStyle="1" w:styleId="post1">
    <w:name w:val="post1"/>
    <w:basedOn w:val="a"/>
    <w:rsid w:val="004E61BE"/>
    <w:pPr>
      <w:shd w:val="clear" w:color="auto" w:fill="252525"/>
      <w:spacing w:before="280" w:after="240"/>
    </w:pPr>
    <w:rPr>
      <w:color w:val="FFFFFF"/>
      <w:sz w:val="24"/>
      <w:szCs w:val="24"/>
    </w:rPr>
  </w:style>
  <w:style w:type="paragraph" w:customStyle="1" w:styleId="post-title1">
    <w:name w:val="post-title1"/>
    <w:basedOn w:val="a"/>
    <w:rsid w:val="004E61BE"/>
    <w:pPr>
      <w:spacing w:before="280" w:after="280"/>
    </w:pPr>
    <w:rPr>
      <w:rFonts w:ascii="Trebuchet MS" w:hAnsi="Trebuchet MS" w:cs="Trebuchet MS"/>
      <w:b/>
      <w:bCs/>
      <w:color w:val="FFFFFF"/>
      <w:sz w:val="18"/>
      <w:szCs w:val="18"/>
    </w:rPr>
  </w:style>
  <w:style w:type="paragraph" w:customStyle="1" w:styleId="post-date1">
    <w:name w:val="post-date1"/>
    <w:basedOn w:val="a"/>
    <w:rsid w:val="004E61BE"/>
    <w:pPr>
      <w:spacing w:before="280" w:after="280" w:line="225" w:lineRule="atLeast"/>
      <w:ind w:right="150"/>
      <w:jc w:val="center"/>
    </w:pPr>
    <w:rPr>
      <w:rFonts w:ascii="Trebuchet MS" w:hAnsi="Trebuchet MS" w:cs="Trebuchet MS"/>
      <w:b/>
      <w:bCs/>
      <w:caps/>
      <w:color w:val="000000"/>
      <w:sz w:val="15"/>
      <w:szCs w:val="15"/>
    </w:rPr>
  </w:style>
  <w:style w:type="paragraph" w:customStyle="1" w:styleId="post-entry1">
    <w:name w:val="post-entry1"/>
    <w:basedOn w:val="a"/>
    <w:rsid w:val="004E61BE"/>
    <w:pPr>
      <w:spacing w:before="150" w:after="280" w:line="270" w:lineRule="atLeast"/>
    </w:pPr>
    <w:rPr>
      <w:rFonts w:ascii="Trebuchet MS" w:hAnsi="Trebuchet MS" w:cs="Trebuchet MS"/>
      <w:color w:val="FFFFFF"/>
      <w:sz w:val="18"/>
      <w:szCs w:val="18"/>
    </w:rPr>
  </w:style>
  <w:style w:type="paragraph" w:customStyle="1" w:styleId="more-link1">
    <w:name w:val="more-link1"/>
    <w:basedOn w:val="a"/>
    <w:rsid w:val="004E61BE"/>
    <w:pPr>
      <w:spacing w:before="280" w:after="280" w:line="300" w:lineRule="atLeast"/>
    </w:pPr>
    <w:rPr>
      <w:rFonts w:ascii="Trebuchet MS" w:hAnsi="Trebuchet MS" w:cs="Trebuchet MS"/>
      <w:b/>
      <w:bCs/>
      <w:color w:val="FFFFFF"/>
      <w:sz w:val="18"/>
      <w:szCs w:val="18"/>
    </w:rPr>
  </w:style>
  <w:style w:type="paragraph" w:customStyle="1" w:styleId="post-info1">
    <w:name w:val="post-info1"/>
    <w:basedOn w:val="a"/>
    <w:rsid w:val="004E61BE"/>
    <w:pPr>
      <w:spacing w:before="280" w:after="280"/>
    </w:pPr>
    <w:rPr>
      <w:rFonts w:ascii="Trebuchet MS" w:hAnsi="Trebuchet MS" w:cs="Trebuchet MS"/>
      <w:b/>
      <w:bCs/>
      <w:color w:val="FFFFFF"/>
      <w:sz w:val="18"/>
      <w:szCs w:val="18"/>
    </w:rPr>
  </w:style>
  <w:style w:type="paragraph" w:customStyle="1" w:styleId="comments1">
    <w:name w:val="comments1"/>
    <w:basedOn w:val="a"/>
    <w:rsid w:val="004E61BE"/>
    <w:pPr>
      <w:spacing w:before="280" w:after="280" w:line="270" w:lineRule="atLeast"/>
    </w:pPr>
    <w:rPr>
      <w:rFonts w:ascii="Trebuchet MS" w:hAnsi="Trebuchet MS" w:cs="Trebuchet MS"/>
      <w:color w:val="FFFFFF"/>
      <w:sz w:val="18"/>
      <w:szCs w:val="18"/>
    </w:rPr>
  </w:style>
  <w:style w:type="paragraph" w:customStyle="1" w:styleId="textwidget1">
    <w:name w:val="textwidget1"/>
    <w:basedOn w:val="a"/>
    <w:rsid w:val="004E61BE"/>
    <w:pPr>
      <w:spacing w:before="280" w:after="280"/>
    </w:pPr>
    <w:rPr>
      <w:sz w:val="24"/>
      <w:szCs w:val="24"/>
    </w:rPr>
  </w:style>
  <w:style w:type="paragraph" w:customStyle="1" w:styleId="nocomments">
    <w:name w:val="nocomments"/>
    <w:basedOn w:val="a"/>
    <w:rsid w:val="004E61BE"/>
    <w:pPr>
      <w:spacing w:before="280" w:after="280"/>
    </w:pPr>
    <w:rPr>
      <w:sz w:val="24"/>
      <w:szCs w:val="24"/>
    </w:rPr>
  </w:style>
  <w:style w:type="paragraph" w:styleId="z-1">
    <w:name w:val="HTML Top of Form"/>
    <w:basedOn w:val="a"/>
    <w:next w:val="a"/>
    <w:link w:val="z-10"/>
    <w:rsid w:val="004E61BE"/>
    <w:pPr>
      <w:pBdr>
        <w:bottom w:val="single" w:sz="4" w:space="1" w:color="000000"/>
      </w:pBdr>
      <w:jc w:val="center"/>
    </w:pPr>
    <w:rPr>
      <w:rFonts w:ascii="Arial" w:eastAsia="Calibri" w:hAnsi="Arial" w:cs="Arial"/>
      <w:vanish/>
      <w:sz w:val="16"/>
      <w:szCs w:val="16"/>
    </w:rPr>
  </w:style>
  <w:style w:type="character" w:customStyle="1" w:styleId="z-10">
    <w:name w:val="z-Начало формы Знак1"/>
    <w:basedOn w:val="a0"/>
    <w:link w:val="z-1"/>
    <w:rsid w:val="004E61BE"/>
    <w:rPr>
      <w:rFonts w:ascii="Arial" w:eastAsia="Calibri" w:hAnsi="Arial" w:cs="Arial"/>
      <w:vanish/>
      <w:sz w:val="16"/>
      <w:szCs w:val="16"/>
      <w:lang w:eastAsia="ar-SA"/>
    </w:rPr>
  </w:style>
  <w:style w:type="paragraph" w:styleId="z-2">
    <w:name w:val="HTML Bottom of Form"/>
    <w:basedOn w:val="a"/>
    <w:next w:val="a"/>
    <w:link w:val="z-11"/>
    <w:rsid w:val="004E61BE"/>
    <w:pPr>
      <w:pBdr>
        <w:top w:val="single" w:sz="4" w:space="1" w:color="000000"/>
      </w:pBdr>
      <w:jc w:val="center"/>
    </w:pPr>
    <w:rPr>
      <w:rFonts w:ascii="Arial" w:eastAsia="Calibri" w:hAnsi="Arial" w:cs="Arial"/>
      <w:vanish/>
      <w:sz w:val="16"/>
      <w:szCs w:val="16"/>
    </w:rPr>
  </w:style>
  <w:style w:type="character" w:customStyle="1" w:styleId="z-11">
    <w:name w:val="z-Конец формы Знак1"/>
    <w:basedOn w:val="a0"/>
    <w:link w:val="z-2"/>
    <w:rsid w:val="004E61BE"/>
    <w:rPr>
      <w:rFonts w:ascii="Arial" w:eastAsia="Calibri" w:hAnsi="Arial" w:cs="Arial"/>
      <w:vanish/>
      <w:sz w:val="16"/>
      <w:szCs w:val="16"/>
      <w:lang w:eastAsia="ar-SA"/>
    </w:rPr>
  </w:style>
  <w:style w:type="paragraph" w:customStyle="1" w:styleId="Web">
    <w:name w:val="Обычный (Web)"/>
    <w:basedOn w:val="a"/>
    <w:rsid w:val="004E61BE"/>
    <w:pPr>
      <w:spacing w:before="280" w:after="280"/>
    </w:pPr>
    <w:rPr>
      <w:color w:val="000000"/>
      <w:sz w:val="24"/>
      <w:szCs w:val="24"/>
    </w:rPr>
  </w:style>
  <w:style w:type="paragraph" w:customStyle="1" w:styleId="1e">
    <w:name w:val="Текст1"/>
    <w:basedOn w:val="a"/>
    <w:rsid w:val="004E61BE"/>
    <w:pPr>
      <w:ind w:right="72"/>
    </w:pPr>
    <w:rPr>
      <w:rFonts w:eastAsia="MS Mincho" w:cs="Courier New"/>
      <w:bCs/>
      <w:color w:val="FF0000"/>
      <w:sz w:val="24"/>
    </w:rPr>
  </w:style>
  <w:style w:type="paragraph" w:customStyle="1" w:styleId="aff0">
    <w:name w:val="Содержимое врезки"/>
    <w:basedOn w:val="af1"/>
    <w:rsid w:val="004E61BE"/>
  </w:style>
  <w:style w:type="character" w:customStyle="1" w:styleId="s1">
    <w:name w:val="s1"/>
    <w:rsid w:val="004E61BE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table" w:styleId="aff1">
    <w:name w:val="Table Grid"/>
    <w:basedOn w:val="a1"/>
    <w:uiPriority w:val="59"/>
    <w:rsid w:val="004E61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Block Text"/>
    <w:basedOn w:val="a"/>
    <w:rsid w:val="008B1407"/>
    <w:pPr>
      <w:suppressAutoHyphens w:val="0"/>
      <w:ind w:left="360" w:right="-262"/>
    </w:pPr>
    <w:rPr>
      <w:sz w:val="28"/>
      <w:lang w:eastAsia="ru-RU"/>
    </w:rPr>
  </w:style>
  <w:style w:type="paragraph" w:customStyle="1" w:styleId="28">
    <w:name w:val="Без интервала2"/>
    <w:rsid w:val="009F5C80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customStyle="1" w:styleId="36">
    <w:name w:val="Без интервала3"/>
    <w:rsid w:val="006A5F7C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customStyle="1" w:styleId="29">
    <w:name w:val="Абзац списка2"/>
    <w:basedOn w:val="a"/>
    <w:rsid w:val="004D712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6.4829821717990274E-2"/>
          <c:y val="0.14044943820224851"/>
          <c:w val="0.7568881685575366"/>
          <c:h val="0.6404494382022476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2013-2014</c:v>
                </c:pt>
              </c:strCache>
            </c:strRef>
          </c:tx>
          <c:invertIfNegative val="0"/>
          <c:cat>
            <c:strRef>
              <c:f>Лист1!$A$2:$A$6</c:f>
              <c:strCache>
                <c:ptCount val="5"/>
                <c:pt idx="1">
                  <c:v>жоғары</c:v>
                </c:pt>
                <c:pt idx="2">
                  <c:v>1-ші санаты</c:v>
                </c:pt>
                <c:pt idx="3">
                  <c:v>2-ші санаты</c:v>
                </c:pt>
                <c:pt idx="4">
                  <c:v>санатсыз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13</c:v>
                </c:pt>
                <c:pt idx="1">
                  <c:v>5</c:v>
                </c:pt>
                <c:pt idx="2">
                  <c:v>8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2014-2015</c:v>
                </c:pt>
              </c:strCache>
            </c:strRef>
          </c:tx>
          <c:invertIfNegative val="0"/>
          <c:cat>
            <c:strRef>
              <c:f>Лист1!$A$2:$A$6</c:f>
              <c:strCache>
                <c:ptCount val="5"/>
                <c:pt idx="1">
                  <c:v>жоғары</c:v>
                </c:pt>
                <c:pt idx="2">
                  <c:v>1-ші санаты</c:v>
                </c:pt>
                <c:pt idx="3">
                  <c:v>2-ші санаты</c:v>
                </c:pt>
                <c:pt idx="4">
                  <c:v>санатсыз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13</c:v>
                </c:pt>
                <c:pt idx="1">
                  <c:v>7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2015-2016</c:v>
                </c:pt>
              </c:strCache>
            </c:strRef>
          </c:tx>
          <c:invertIfNegative val="0"/>
          <c:cat>
            <c:strRef>
              <c:f>Лист1!$A$2:$A$6</c:f>
              <c:strCache>
                <c:ptCount val="5"/>
                <c:pt idx="1">
                  <c:v>жоғары</c:v>
                </c:pt>
                <c:pt idx="2">
                  <c:v>1-ші санаты</c:v>
                </c:pt>
                <c:pt idx="3">
                  <c:v>2-ші санаты</c:v>
                </c:pt>
                <c:pt idx="4">
                  <c:v>санатсыз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14</c:v>
                </c:pt>
                <c:pt idx="1">
                  <c:v>9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3264512"/>
        <c:axId val="133266048"/>
      </c:barChart>
      <c:catAx>
        <c:axId val="133264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3266048"/>
        <c:crosses val="autoZero"/>
        <c:auto val="1"/>
        <c:lblAlgn val="ctr"/>
        <c:lblOffset val="100"/>
        <c:noMultiLvlLbl val="0"/>
      </c:catAx>
      <c:valAx>
        <c:axId val="133266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3264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30917</Words>
  <Characters>176230</Characters>
  <Application>Microsoft Office Word</Application>
  <DocSecurity>0</DocSecurity>
  <Lines>1468</Lines>
  <Paragraphs>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</cp:lastModifiedBy>
  <cp:revision>3</cp:revision>
  <cp:lastPrinted>2016-08-04T10:43:00Z</cp:lastPrinted>
  <dcterms:created xsi:type="dcterms:W3CDTF">2016-11-22T07:45:00Z</dcterms:created>
  <dcterms:modified xsi:type="dcterms:W3CDTF">2016-11-22T07:45:00Z</dcterms:modified>
</cp:coreProperties>
</file>